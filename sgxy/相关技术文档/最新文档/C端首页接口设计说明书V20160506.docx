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324F5">
      <w:pPr>
        <w:jc w:val="center"/>
        <w:rPr>
          <w:rFonts w:ascii="黑体" w:eastAsia="黑体"/>
          <w:sz w:val="44"/>
          <w:szCs w:val="44"/>
        </w:rPr>
      </w:pPr>
      <w:proofErr w:type="gramStart"/>
      <w:r>
        <w:rPr>
          <w:rFonts w:ascii="黑体" w:eastAsia="黑体" w:hint="eastAsia"/>
          <w:sz w:val="44"/>
          <w:szCs w:val="44"/>
        </w:rPr>
        <w:t>网富宝</w:t>
      </w:r>
      <w:proofErr w:type="gramEnd"/>
    </w:p>
    <w:p w:rsidR="007A2831" w:rsidRDefault="007324F5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:rsidR="007A2831" w:rsidRDefault="007A2831">
      <w:pPr>
        <w:jc w:val="center"/>
        <w:rPr>
          <w:rFonts w:ascii="黑体" w:eastAsia="黑体"/>
          <w:b/>
          <w:sz w:val="30"/>
          <w:szCs w:val="30"/>
        </w:rPr>
      </w:pPr>
    </w:p>
    <w:p w:rsidR="007A2831" w:rsidRDefault="007324F5">
      <w:pPr>
        <w:spacing w:line="360" w:lineRule="auto"/>
        <w:jc w:val="center"/>
        <w:rPr>
          <w:rFonts w:ascii="黑体" w:eastAsia="黑体"/>
          <w:sz w:val="36"/>
        </w:rPr>
      </w:pPr>
      <w:proofErr w:type="gramStart"/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  <w:proofErr w:type="gramEnd"/>
    </w:p>
    <w:p w:rsidR="007A2831" w:rsidRDefault="007324F5">
      <w:pPr>
        <w:spacing w:line="360" w:lineRule="auto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二○一六年四月</w:t>
      </w:r>
      <w:r>
        <w:rPr>
          <w:rFonts w:ascii="黑体" w:eastAsia="黑体"/>
          <w:sz w:val="36"/>
        </w:rPr>
        <w:br w:type="page"/>
      </w:r>
    </w:p>
    <w:p w:rsidR="007A2831" w:rsidRDefault="007324F5">
      <w:pPr>
        <w:pStyle w:val="41"/>
        <w:outlineLvl w:val="0"/>
      </w:pPr>
      <w:r>
        <w:rPr>
          <w:rFonts w:hint="eastAsia"/>
        </w:rPr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7A2831">
        <w:trPr>
          <w:trHeight w:val="765"/>
        </w:trPr>
        <w:tc>
          <w:tcPr>
            <w:tcW w:w="900" w:type="dxa"/>
            <w:vAlign w:val="center"/>
          </w:tcPr>
          <w:p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7A2831">
        <w:trPr>
          <w:trHeight w:val="402"/>
        </w:trPr>
        <w:tc>
          <w:tcPr>
            <w:tcW w:w="900" w:type="dxa"/>
          </w:tcPr>
          <w:p w:rsidR="007A2831" w:rsidRDefault="007324F5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7A2831" w:rsidRDefault="007A2831"/>
        </w:tc>
        <w:tc>
          <w:tcPr>
            <w:tcW w:w="1269" w:type="dxa"/>
          </w:tcPr>
          <w:p w:rsidR="007A2831" w:rsidRDefault="007A2831"/>
        </w:tc>
        <w:tc>
          <w:tcPr>
            <w:tcW w:w="1568" w:type="dxa"/>
          </w:tcPr>
          <w:p w:rsidR="007A2831" w:rsidRDefault="007A2831"/>
        </w:tc>
        <w:tc>
          <w:tcPr>
            <w:tcW w:w="3257" w:type="dxa"/>
          </w:tcPr>
          <w:p w:rsidR="007A2831" w:rsidRDefault="007324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7A2831" w:rsidRDefault="007A2831"/>
        </w:tc>
        <w:tc>
          <w:tcPr>
            <w:tcW w:w="893" w:type="dxa"/>
          </w:tcPr>
          <w:p w:rsidR="007A2831" w:rsidRDefault="007A2831"/>
        </w:tc>
      </w:tr>
    </w:tbl>
    <w:p w:rsidR="007A2831" w:rsidRDefault="007324F5">
      <w:pPr>
        <w:pStyle w:val="1"/>
      </w:pPr>
      <w:r>
        <w:rPr>
          <w:rFonts w:hint="eastAsia"/>
        </w:rPr>
        <w:t>注：更改人除形成初稿，以后每次修改在未批准确认前均需采用修订的方式进行修改。</w:t>
      </w:r>
      <w:r>
        <w:br w:type="page"/>
      </w:r>
      <w:r>
        <w:rPr>
          <w:rFonts w:hint="eastAsia"/>
          <w:kern w:val="0"/>
          <w:szCs w:val="36"/>
        </w:rPr>
        <w:lastRenderedPageBreak/>
        <w:t>接口详细设计</w:t>
      </w:r>
    </w:p>
    <w:p w:rsidR="007A2831" w:rsidRDefault="007324F5">
      <w:pPr>
        <w:pStyle w:val="2"/>
        <w:numPr>
          <w:ilvl w:val="0"/>
          <w:numId w:val="0"/>
        </w:numPr>
        <w:tabs>
          <w:tab w:val="clear" w:pos="425"/>
        </w:tabs>
      </w:pPr>
      <w:r>
        <w:rPr>
          <w:rFonts w:hint="eastAsia"/>
          <w:highlight w:val="lightGray"/>
          <w:lang w:val="zh-CN"/>
        </w:rPr>
        <w:t>1.</w:t>
      </w:r>
      <w:r>
        <w:rPr>
          <w:highlight w:val="lightGray"/>
          <w:lang w:val="zh-CN"/>
        </w:rPr>
        <w:t>2</w:t>
      </w:r>
      <w:r>
        <w:rPr>
          <w:rFonts w:hint="eastAsia"/>
        </w:rPr>
        <w:t>C</w:t>
      </w:r>
      <w:r>
        <w:rPr>
          <w:rFonts w:hint="eastAsia"/>
        </w:rPr>
        <w:t>端</w:t>
      </w:r>
    </w:p>
    <w:p w:rsidR="007A2831" w:rsidRDefault="007324F5">
      <w:pPr>
        <w:pStyle w:val="3"/>
        <w:numPr>
          <w:ilvl w:val="0"/>
          <w:numId w:val="0"/>
        </w:numPr>
        <w:tabs>
          <w:tab w:val="clear" w:pos="425"/>
        </w:tabs>
      </w:pPr>
      <w:r>
        <w:rPr>
          <w:highlight w:val="lightGray"/>
        </w:rPr>
        <w:t>1.2.1</w:t>
      </w:r>
      <w:r>
        <w:rPr>
          <w:rFonts w:hint="eastAsia"/>
          <w:kern w:val="0"/>
          <w:szCs w:val="20"/>
        </w:rPr>
        <w:t>首页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商品分类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商品分类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商品分类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weixin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good/goodType.do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goodType</w:t>
            </w:r>
            <w:proofErr w:type="spellEnd"/>
          </w:p>
        </w:tc>
      </w:tr>
      <w:tr w:rsidR="007A2831"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bookmarkStart w:id="0" w:name="OLE_LINK12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classify</w:t>
                  </w:r>
                  <w:bookmarkEnd w:id="0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货品分类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bookmarkStart w:id="1" w:name="OLE_LINK13"/>
                  <w:r>
                    <w:rPr>
                      <w:color w:val="000000"/>
                    </w:rPr>
                    <w:t>text</w:t>
                  </w:r>
                  <w:bookmarkEnd w:id="1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imgUrl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分类图标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childrens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A28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7A2831" w:rsidRDefault="007324F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[{"row":[{"classify":"238986851953229824","text":"酒类","imgUrl":"http://7xk1l7.dl1.z0.glb.clouddn.com/1461720581680f334fcb.jpg","childrens":</w:t>
            </w:r>
            <w:commentRangeStart w:id="2"/>
            <w:commentRangeStart w:id="3"/>
            <w:r>
              <w:rPr>
                <w:color w:val="000000"/>
              </w:rPr>
              <w:t>null</w:t>
            </w:r>
            <w:commentRangeEnd w:id="2"/>
            <w:r w:rsidR="00AF5015">
              <w:rPr>
                <w:rStyle w:val="af8"/>
                <w:rFonts w:ascii="Times New Roman" w:hAnsi="Times New Roman" w:cs="Times New Roman"/>
                <w:kern w:val="2"/>
                <w:lang w:val="zh-CN"/>
              </w:rPr>
              <w:commentReference w:id="2"/>
            </w:r>
            <w:commentRangeEnd w:id="3"/>
            <w:r w:rsidR="001F318E">
              <w:rPr>
                <w:rStyle w:val="af8"/>
                <w:rFonts w:ascii="Times New Roman" w:hAnsi="Times New Roman" w:cs="Times New Roman"/>
                <w:kern w:val="2"/>
                <w:lang w:val="zh-CN"/>
              </w:rPr>
              <w:commentReference w:id="3"/>
            </w:r>
            <w:r>
              <w:rPr>
                <w:color w:val="000000"/>
              </w:rPr>
              <w:t>}]</w:t>
            </w:r>
          </w:p>
          <w:p w:rsidR="007A2831" w:rsidRDefault="007324F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}]</w:t>
            </w:r>
          </w:p>
          <w:p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  <w:p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7A2831" w:rsidRDefault="007A2831">
      <w:pPr>
        <w:pStyle w:val="a9"/>
      </w:pPr>
    </w:p>
    <w:p w:rsidR="007A2831" w:rsidRDefault="007324F5">
      <w:pPr>
        <w:pStyle w:val="3"/>
        <w:numPr>
          <w:ilvl w:val="0"/>
          <w:numId w:val="0"/>
        </w:numPr>
        <w:tabs>
          <w:tab w:val="clear" w:pos="425"/>
        </w:tabs>
      </w:pPr>
      <w:r>
        <w:rPr>
          <w:highlight w:val="lightGray"/>
        </w:rPr>
        <w:t>1.2.</w:t>
      </w:r>
      <w:r>
        <w:rPr>
          <w:rFonts w:hint="eastAsia"/>
        </w:rPr>
        <w:t xml:space="preserve">2 </w:t>
      </w:r>
      <w:r>
        <w:rPr>
          <w:rFonts w:hint="eastAsia"/>
          <w:kern w:val="0"/>
          <w:szCs w:val="20"/>
        </w:rPr>
        <w:t>首页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二级分类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二级分类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商品分类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二级分类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bookmarkStart w:id="4" w:name="OLE_LINK24"/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weixin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good/childType.do</w:t>
            </w:r>
            <w:bookmarkEnd w:id="4"/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childType</w:t>
            </w:r>
            <w:proofErr w:type="spellEnd"/>
          </w:p>
        </w:tc>
      </w:tr>
      <w:tr w:rsidR="007A2831"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parentId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父分类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status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分类状态</w:t>
                  </w:r>
                </w:p>
              </w:tc>
              <w:tc>
                <w:tcPr>
                  <w:tcW w:w="1701" w:type="dxa"/>
                </w:tcPr>
                <w:p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1为有效</w:t>
                  </w:r>
                  <w:r>
                    <w:rPr>
                      <w:rFonts w:ascii="宋体" w:hAnsi="宋体" w:cs="宋体"/>
                      <w:sz w:val="24"/>
                      <w:szCs w:val="21"/>
                    </w:rPr>
                    <w:br/>
                  </w: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0为无效</w:t>
                  </w:r>
                  <w:r>
                    <w:rPr>
                      <w:rFonts w:ascii="宋体" w:hAnsi="宋体" w:cs="宋体"/>
                      <w:sz w:val="24"/>
                      <w:szCs w:val="21"/>
                    </w:rPr>
                    <w:br/>
                  </w: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null为全部</w:t>
                  </w:r>
                </w:p>
              </w:tc>
            </w:tr>
          </w:tbl>
          <w:p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货品分类ID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parentId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父分类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宋体" w:hAnsi="宋体"/>
                <w:sz w:val="18"/>
                <w:szCs w:val="18"/>
              </w:rPr>
            </w:pPr>
            <w:bookmarkStart w:id="5" w:name="OLE_LINK23"/>
            <w:r>
              <w:rPr>
                <w:rFonts w:ascii="宋体" w:hAnsi="宋体"/>
                <w:sz w:val="18"/>
                <w:szCs w:val="18"/>
              </w:rPr>
              <w:t>{</w:t>
            </w:r>
            <w:r>
              <w:rPr>
                <w:szCs w:val="21"/>
              </w:rPr>
              <w:t xml:space="preserve"> parented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: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234738134312108032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18"/>
              </w:rPr>
              <w:t>,</w:t>
            </w:r>
            <w:r>
              <w:rPr>
                <w:szCs w:val="21"/>
              </w:rPr>
              <w:t xml:space="preserve"> status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”}</w:t>
            </w:r>
            <w:bookmarkEnd w:id="5"/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7A2831" w:rsidRDefault="007324F5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[{"id":"238986851953229824","name":"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茶叶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parentId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":"23898685195322982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 }]</w:t>
            </w:r>
          </w:p>
          <w:p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4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—</w:t>
      </w:r>
      <w:r>
        <w:rPr>
          <w:rFonts w:hint="eastAsia"/>
          <w:kern w:val="0"/>
          <w:szCs w:val="20"/>
        </w:rPr>
        <w:t>栏目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栏目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栏目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</w:t>
            </w:r>
            <w:r>
              <w:rPr>
                <w:szCs w:val="21"/>
              </w:rPr>
              <w:t>selectColumnAll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szCs w:val="21"/>
              </w:rPr>
              <w:t>selectColumnAll</w:t>
            </w:r>
            <w:proofErr w:type="spellEnd"/>
          </w:p>
        </w:tc>
      </w:tr>
      <w:tr w:rsidR="007A2831"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columnName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栏目名称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showpicture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栏目展示图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showyn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是否显示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rule_source_ID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对应规则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bookmarkStart w:id="6" w:name="OLE_LINK18"/>
                  <w:bookmarkStart w:id="7" w:name="OLE_LINK19"/>
                  <w:proofErr w:type="spellStart"/>
                  <w:r>
                    <w:rPr>
                      <w:color w:val="000000"/>
                    </w:rPr>
                    <w:t>valueId</w:t>
                  </w:r>
                  <w:bookmarkEnd w:id="6"/>
                  <w:bookmarkEnd w:id="7"/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规则值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Pr="00136068" w:rsidRDefault="007324F5">
                  <w:pPr>
                    <w:pStyle w:val="HTML"/>
                    <w:rPr>
                      <w:b/>
                      <w:color w:val="000000"/>
                    </w:rPr>
                  </w:pPr>
                  <w:bookmarkStart w:id="8" w:name="OLE_LINK20"/>
                  <w:proofErr w:type="spellStart"/>
                  <w:r w:rsidRPr="00136068">
                    <w:rPr>
                      <w:b/>
                      <w:color w:val="000000"/>
                    </w:rPr>
                    <w:lastRenderedPageBreak/>
                    <w:t>ruleVal</w:t>
                  </w:r>
                  <w:bookmarkEnd w:id="8"/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价格规则值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ruleId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价格规则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ruleVal2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时间规则值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bookmarkStart w:id="9" w:name="OLE_LINK21"/>
                  <w:r>
                    <w:rPr>
                      <w:color w:val="000000"/>
                    </w:rPr>
                    <w:t>ruleId2</w:t>
                  </w:r>
                  <w:bookmarkEnd w:id="9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时间规则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A2831">
                  <w:pPr>
                    <w:pStyle w:val="HTML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lastRenderedPageBreak/>
              <w:t>输入输出XML参数数据串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A28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7A2831" w:rsidRDefault="007324F5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{</w:t>
            </w:r>
            <w:proofErr w:type="spellStart"/>
            <w:r w:rsidRPr="00425ECC"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noRule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showPicture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color w:val="000000"/>
              </w:rPr>
              <w:t>showyn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rule_source_ID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99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valueId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ruleVal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color w:val="000000"/>
              </w:rPr>
              <w:t>ruleId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color w:val="000000"/>
              </w:rPr>
              <w:t>ruleVal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color w:val="000000"/>
              </w:rPr>
              <w:t>ruleId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今日推荐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</w:t>
            </w:r>
            <w:commentRangeStart w:id="10"/>
            <w:commentRangeStart w:id="11"/>
            <w:r w:rsidRPr="00425ECC"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rule</w:t>
            </w:r>
            <w:commentRangeEnd w:id="10"/>
            <w:r w:rsidR="00425ECC" w:rsidRPr="00425ECC">
              <w:rPr>
                <w:rStyle w:val="af8"/>
                <w:lang w:val="zh-CN"/>
              </w:rPr>
              <w:commentReference w:id="10"/>
            </w:r>
            <w:commentRangeEnd w:id="11"/>
            <w:r w:rsidR="007D6CD3">
              <w:rPr>
                <w:rStyle w:val="af8"/>
                <w:lang w:val="zh-CN"/>
              </w:rPr>
              <w:commentReference w:id="11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showPicture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color w:val="000000"/>
              </w:rPr>
              <w:t>showyn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rule_source_ID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99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valueId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ruleVal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统一价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proofErr w:type="spellStart"/>
            <w:r>
              <w:rPr>
                <w:color w:val="000000"/>
              </w:rPr>
              <w:t>ruleId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":"238986851953229875","</w:t>
            </w:r>
            <w:r>
              <w:rPr>
                <w:color w:val="000000"/>
              </w:rPr>
              <w:t>ruleVal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竞拍时间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ruleId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":"238986851953229876","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团购专区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"}]</w:t>
            </w:r>
          </w:p>
          <w:p w:rsidR="007A2831" w:rsidRDefault="007324F5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}</w:t>
            </w:r>
          </w:p>
        </w:tc>
      </w:tr>
    </w:tbl>
    <w:p w:rsidR="007A2831" w:rsidRDefault="007A2831"/>
    <w:p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5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—</w:t>
      </w:r>
      <w:r>
        <w:rPr>
          <w:rFonts w:hint="eastAsia"/>
          <w:kern w:val="0"/>
          <w:szCs w:val="20"/>
        </w:rPr>
        <w:t>栏目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商品列表</w:t>
      </w:r>
    </w:p>
    <w:p w:rsidR="001A4564" w:rsidRPr="001A4564" w:rsidRDefault="001A4564" w:rsidP="001A4564">
      <w:pPr>
        <w:rPr>
          <w:lang w:val="zh-CN"/>
        </w:rPr>
      </w:pPr>
      <w:r>
        <w:rPr>
          <w:noProof/>
        </w:rPr>
        <w:drawing>
          <wp:inline distT="0" distB="0" distL="0" distR="0" wp14:anchorId="5E169087" wp14:editId="22B3773E">
            <wp:extent cx="4467849" cy="185763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商品列表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栏目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商品列表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/goodByRule.do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goodByRule</w:t>
            </w:r>
            <w:proofErr w:type="spellEnd"/>
          </w:p>
        </w:tc>
      </w:tr>
      <w:tr w:rsidR="007A2831"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color w:val="000000"/>
                    </w:rPr>
                    <w:lastRenderedPageBreak/>
                    <w:t>column</w:t>
                  </w:r>
                  <w:r>
                    <w:rPr>
                      <w:rFonts w:hint="eastAsia"/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栏目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BA608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BA6086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A6086" w:rsidRDefault="00BA6086">
                  <w:pPr>
                    <w:pStyle w:val="aff2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goodName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BA6086" w:rsidRDefault="00BA6086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商品名称</w:t>
                  </w:r>
                </w:p>
              </w:tc>
              <w:tc>
                <w:tcPr>
                  <w:tcW w:w="1701" w:type="dxa"/>
                </w:tcPr>
                <w:p w:rsidR="00BA6086" w:rsidRDefault="00BA608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:rsidR="00BA6086" w:rsidRDefault="00BA608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BA6086" w:rsidRDefault="00BA6086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color w:val="000000"/>
                    </w:rPr>
                  </w:pPr>
                  <w:commentRangeStart w:id="12"/>
                  <w:commentRangeStart w:id="13"/>
                  <w:r>
                    <w:rPr>
                      <w:color w:val="000000"/>
                    </w:rPr>
                    <w:t>column</w:t>
                  </w:r>
                  <w:r>
                    <w:rPr>
                      <w:rFonts w:hint="eastAsia"/>
                      <w:color w:val="000000"/>
                    </w:rPr>
                    <w:t>Flag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栏目状态</w:t>
                  </w:r>
                </w:p>
              </w:tc>
              <w:tc>
                <w:tcPr>
                  <w:tcW w:w="1701" w:type="dxa"/>
                </w:tcPr>
                <w:p w:rsidR="007A2831" w:rsidRDefault="007324F5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Y/</w:t>
                  </w:r>
                  <w:bookmarkStart w:id="14" w:name="OLE_LINK16"/>
                  <w:bookmarkStart w:id="15" w:name="OLE_LINK17"/>
                  <w:r>
                    <w:rPr>
                      <w:rFonts w:ascii="宋体" w:hAnsi="宋体" w:hint="eastAsia"/>
                      <w:sz w:val="24"/>
                    </w:rPr>
                    <w:t>N</w:t>
                  </w:r>
                  <w:commentRangeEnd w:id="12"/>
                  <w:r w:rsidR="001A4564">
                    <w:rPr>
                      <w:rStyle w:val="af8"/>
                      <w:lang w:val="zh-CN"/>
                    </w:rPr>
                    <w:commentReference w:id="12"/>
                  </w:r>
                  <w:bookmarkEnd w:id="14"/>
                  <w:bookmarkEnd w:id="15"/>
                  <w:commentRangeEnd w:id="13"/>
                  <w:r w:rsidR="00A12D4D">
                    <w:rPr>
                      <w:rStyle w:val="af8"/>
                      <w:lang w:val="zh-CN"/>
                    </w:rPr>
                    <w:commentReference w:id="13"/>
                  </w:r>
                </w:p>
              </w:tc>
              <w:tc>
                <w:tcPr>
                  <w:tcW w:w="709" w:type="dxa"/>
                </w:tcPr>
                <w:p w:rsidR="007A2831" w:rsidRDefault="00BA608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是否有规则</w:t>
                  </w:r>
                </w:p>
              </w:tc>
            </w:tr>
          </w:tbl>
          <w:p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4E5B13">
                  <w:pPr>
                    <w:pStyle w:val="HTML"/>
                    <w:rPr>
                      <w:rFonts w:hint="eastAsia"/>
                      <w:color w:val="000000"/>
                    </w:rPr>
                  </w:pPr>
                  <w:bookmarkStart w:id="16" w:name="OLE_LINK36"/>
                  <w:r>
                    <w:rPr>
                      <w:color w:val="000000"/>
                    </w:rPr>
                    <w:t>I</w:t>
                  </w:r>
                  <w:r w:rsidR="007324F5">
                    <w:rPr>
                      <w:color w:val="000000"/>
                    </w:rPr>
                    <w:t>d</w:t>
                  </w:r>
                  <w:bookmarkEnd w:id="16"/>
                </w:p>
                <w:p w:rsidR="004E5B13" w:rsidRDefault="004E5B13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+、</w:t>
                  </w:r>
                  <w:bookmarkStart w:id="17" w:name="_GoBack"/>
                  <w:bookmarkEnd w:id="17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cargoId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</w:rPr>
                    <w:t>货品ID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showPicture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展示图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marketPrice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市场价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零售价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saleNum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月销量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retail</w:t>
                  </w:r>
                  <w:r>
                    <w:rPr>
                      <w:rFonts w:cs="Times New Roman"/>
                      <w:kern w:val="2"/>
                    </w:rPr>
                    <w:t>P</w:t>
                  </w:r>
                  <w:r>
                    <w:rPr>
                      <w:color w:val="000000"/>
                    </w:rPr>
                    <w:t>rice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促销价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 w:rsidP="00BA60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color w:val="000000"/>
              </w:rPr>
              <w:t>columned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"238986851953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9875"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</w:t>
            </w:r>
            <w:r>
              <w:rPr>
                <w:color w:val="000000"/>
              </w:rPr>
              <w:t>column</w:t>
            </w:r>
            <w:r>
              <w:rPr>
                <w:rFonts w:hint="eastAsia"/>
                <w:color w:val="000000"/>
              </w:rPr>
              <w:t>Flag=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</w:t>
            </w:r>
            <w:r>
              <w:rPr>
                <w:rFonts w:ascii="宋体" w:hAnsi="宋体" w:hint="eastAsia"/>
                <w:sz w:val="24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</w:t>
            </w:r>
            <w:r w:rsidR="00BA6086">
              <w:rPr>
                <w:rFonts w:ascii="宋体" w:hAnsi="宋体" w:cs="宋体" w:hint="eastAsia"/>
                <w:color w:val="000000"/>
                <w:kern w:val="0"/>
                <w:sz w:val="24"/>
              </w:rPr>
              <w:t>,</w:t>
            </w:r>
            <w:r w:rsidR="00BA6086">
              <w:rPr>
                <w:rFonts w:hint="eastAsia"/>
                <w:color w:val="000000"/>
              </w:rPr>
              <w:t xml:space="preserve"> </w:t>
            </w:r>
            <w:proofErr w:type="spellStart"/>
            <w:r w:rsidR="00BA6086">
              <w:rPr>
                <w:rFonts w:hint="eastAsia"/>
                <w:color w:val="000000"/>
              </w:rPr>
              <w:t>goodName</w:t>
            </w:r>
            <w:proofErr w:type="spellEnd"/>
            <w:r w:rsidR="00BA6086">
              <w:rPr>
                <w:rFonts w:hint="eastAsia"/>
                <w:color w:val="000000"/>
              </w:rPr>
              <w:t>=</w:t>
            </w:r>
            <w:r w:rsidR="00BA6086">
              <w:rPr>
                <w:rFonts w:ascii="宋体" w:hAnsi="宋体" w:cs="宋体"/>
                <w:color w:val="000000"/>
                <w:kern w:val="0"/>
                <w:sz w:val="24"/>
              </w:rPr>
              <w:t>"</w:t>
            </w:r>
            <w:r w:rsidR="00BA6086">
              <w:rPr>
                <w:rFonts w:ascii="宋体" w:hAnsi="宋体" w:hint="eastAsia"/>
                <w:sz w:val="24"/>
              </w:rPr>
              <w:t>金俊眉</w:t>
            </w:r>
            <w:r w:rsidR="00BA6086">
              <w:rPr>
                <w:rFonts w:ascii="宋体" w:hAnsi="宋体" w:cs="宋体"/>
                <w:color w:val="000000"/>
                <w:kern w:val="0"/>
                <w:sz w:val="24"/>
              </w:rPr>
              <w:t>"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7A2831" w:rsidRDefault="007324F5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cargoId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":"23898685195322987","</w:t>
            </w:r>
            <w:r>
              <w:rPr>
                <w:rFonts w:ascii="宋体" w:hAnsi="宋体"/>
                <w:sz w:val="24"/>
              </w:rPr>
              <w:t>showPicture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rFonts w:ascii="宋体" w:hAnsi="宋体"/>
                <w:sz w:val="24"/>
              </w:rPr>
              <w:t>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商品名称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rFonts w:ascii="宋体" w:hAnsi="宋体"/>
                <w:sz w:val="24"/>
              </w:rPr>
              <w:t>marketPrice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":17.53,"</w:t>
            </w:r>
            <w:r>
              <w:rPr>
                <w:rFonts w:ascii="宋体" w:hAnsi="宋体"/>
                <w:sz w:val="24"/>
              </w:rPr>
              <w:t>salePrice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.53,"</w:t>
            </w:r>
            <w:r>
              <w:rPr>
                <w:rFonts w:ascii="宋体" w:hAnsi="宋体"/>
                <w:sz w:val="24"/>
              </w:rPr>
              <w:t>saleNum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rFonts w:ascii="宋体" w:hAnsi="宋体"/>
                <w:sz w:val="24"/>
              </w:rPr>
              <w:t>columnId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":"238986851953229875","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团购专区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retail</w:t>
            </w:r>
            <w:r>
              <w:rPr>
                <w:rFonts w:ascii="宋体" w:hAnsi="宋体"/>
                <w:sz w:val="24"/>
              </w:rPr>
              <w:t>P</w:t>
            </w:r>
            <w:r>
              <w:rPr>
                <w:color w:val="000000"/>
              </w:rPr>
              <w:t>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}]</w:t>
            </w:r>
          </w:p>
          <w:p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7A2831" w:rsidRDefault="007A2831">
      <w:pPr>
        <w:pStyle w:val="a9"/>
        <w:ind w:firstLineChars="0" w:firstLine="0"/>
        <w:rPr>
          <w:lang w:val="en-US"/>
        </w:rPr>
      </w:pPr>
    </w:p>
    <w:p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>6</w:t>
      </w:r>
      <w:r>
        <w:rPr>
          <w:rFonts w:hint="eastAsia"/>
        </w:rPr>
        <w:t>所有的</w:t>
      </w:r>
      <w:r>
        <w:rPr>
          <w:rFonts w:hint="eastAsia"/>
          <w:kern w:val="0"/>
          <w:szCs w:val="20"/>
        </w:rPr>
        <w:t>商品详情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商品详情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商品详情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/good</w:t>
            </w:r>
            <w:r>
              <w:rPr>
                <w:szCs w:val="21"/>
              </w:rPr>
              <w:t>Details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</w:t>
            </w:r>
            <w:r>
              <w:rPr>
                <w:szCs w:val="21"/>
              </w:rPr>
              <w:t>Details</w:t>
            </w:r>
            <w:proofErr w:type="spellEnd"/>
          </w:p>
        </w:tc>
      </w:tr>
      <w:tr w:rsidR="007A2831"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color w:val="000000"/>
                    </w:rPr>
                    <w:t>goodId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商品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tradeGoodId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</w:pPr>
                  <w:proofErr w:type="spellStart"/>
                  <w:r>
                    <w:rPr>
                      <w:color w:val="000000"/>
                    </w:rPr>
                    <w:t>goodSkuList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商品SKU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</w:pPr>
                  <w:r>
                    <w:rPr>
                      <w:color w:val="000000"/>
                    </w:rPr>
                    <w:t>post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gramStart"/>
                  <w:r>
                    <w:rPr>
                      <w:rFonts w:hint="eastAsia"/>
                      <w:color w:val="000000"/>
                    </w:rPr>
                    <w:t>包邮</w:t>
                  </w:r>
                  <w:proofErr w:type="gramEnd"/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marketPrice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市场价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零售价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saleNum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月销量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kucun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库存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score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评价平均分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retailPrice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促销价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smallImage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头像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showImages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rFonts w:cs="Times New Roman"/>
                      <w:kern w:val="2"/>
                      <w:lang w:val="zh-CN"/>
                    </w:rPr>
                  </w:pPr>
                  <w:r>
                    <w:rPr>
                      <w:rFonts w:cs="Times New Roman"/>
                      <w:kern w:val="2"/>
                      <w:lang w:val="zh-CN"/>
                    </w:rPr>
                    <w:t>展示图片组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5106BB">
                  <w:pPr>
                    <w:spacing w:line="360" w:lineRule="auto"/>
                    <w:rPr>
                      <w:szCs w:val="21"/>
                    </w:rPr>
                  </w:pPr>
                  <w:r w:rsidRPr="005106BB">
                    <w:rPr>
                      <w:rFonts w:ascii="宋体" w:hAnsi="宋体"/>
                      <w:sz w:val="24"/>
                      <w:lang w:val="zh-CN"/>
                    </w:rPr>
                    <w:t>groupId</w:t>
                  </w:r>
                  <w:r w:rsidRPr="005106BB">
                    <w:rPr>
                      <w:rFonts w:ascii="宋体" w:hAnsi="宋体" w:hint="eastAsia"/>
                      <w:sz w:val="24"/>
                      <w:lang w:val="zh-CN"/>
                    </w:rPr>
                    <w:t>图片组ID</w:t>
                  </w:r>
                  <w:r w:rsidRPr="005106BB">
                    <w:rPr>
                      <w:rFonts w:ascii="宋体" w:hAnsi="宋体"/>
                      <w:sz w:val="24"/>
                      <w:lang w:val="zh-CN"/>
                    </w:rPr>
                    <w:br/>
                    <w:t>images</w:t>
                  </w:r>
                  <w:r w:rsidRPr="005106BB">
                    <w:rPr>
                      <w:rFonts w:ascii="宋体" w:hAnsi="宋体" w:hint="eastAsia"/>
                      <w:sz w:val="24"/>
                      <w:lang w:val="zh-CN"/>
                    </w:rPr>
                    <w:t>图片组</w:t>
                  </w:r>
                  <w:r w:rsidR="00C917B8">
                    <w:rPr>
                      <w:rFonts w:ascii="宋体" w:hAnsi="宋体"/>
                      <w:sz w:val="24"/>
                      <w:lang w:val="zh-CN"/>
                    </w:rPr>
                    <w:br/>
                  </w:r>
                  <w:r w:rsidR="00C917B8" w:rsidRPr="005106BB">
                    <w:rPr>
                      <w:rFonts w:ascii="宋体" w:hAnsi="宋体"/>
                      <w:sz w:val="24"/>
                      <w:lang w:val="zh-CN"/>
                    </w:rPr>
                    <w:t>images</w:t>
                  </w:r>
                  <w:r w:rsidR="00C917B8">
                    <w:rPr>
                      <w:rFonts w:ascii="宋体" w:hAnsi="宋体" w:hint="eastAsia"/>
                      <w:sz w:val="24"/>
                      <w:lang w:val="zh-CN"/>
                    </w:rPr>
                    <w:t>.id为图片ID，</w:t>
                  </w:r>
                  <w:r w:rsidR="00994DED" w:rsidRPr="005106BB">
                    <w:rPr>
                      <w:rFonts w:ascii="宋体" w:hAnsi="宋体"/>
                      <w:sz w:val="24"/>
                      <w:lang w:val="zh-CN"/>
                    </w:rPr>
                    <w:t>images</w:t>
                  </w:r>
                  <w:r w:rsidR="00994DED">
                    <w:rPr>
                      <w:rFonts w:ascii="宋体" w:hAnsi="宋体" w:hint="eastAsia"/>
                      <w:sz w:val="24"/>
                      <w:lang w:val="zh-CN"/>
                    </w:rPr>
                    <w:t>.</w:t>
                  </w:r>
                  <w:r w:rsidR="00994DED" w:rsidRPr="00994DED">
                    <w:rPr>
                      <w:rFonts w:ascii="宋体" w:hAnsi="宋体"/>
                      <w:sz w:val="24"/>
                      <w:lang w:val="zh-CN"/>
                    </w:rPr>
                    <w:t xml:space="preserve"> url</w:t>
                  </w:r>
                  <w:r w:rsidR="00994DED" w:rsidRPr="00994DED">
                    <w:rPr>
                      <w:rFonts w:ascii="宋体" w:hAnsi="宋体" w:hint="eastAsia"/>
                      <w:sz w:val="24"/>
                      <w:lang w:val="zh-CN"/>
                    </w:rPr>
                    <w:t>为图片地址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detailImages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rFonts w:cs="Times New Roman"/>
                      <w:kern w:val="2"/>
                      <w:lang w:val="zh-CN"/>
                    </w:rPr>
                  </w:pPr>
                  <w:r>
                    <w:rPr>
                      <w:rFonts w:cs="Times New Roman"/>
                      <w:kern w:val="2"/>
                      <w:lang w:val="zh-CN"/>
                    </w:rPr>
                    <w:t>详情图片组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BE4361">
                  <w:pPr>
                    <w:spacing w:line="360" w:lineRule="auto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同</w:t>
                  </w:r>
                  <w:r>
                    <w:rPr>
                      <w:lang w:val="zh-CN"/>
                    </w:rPr>
                    <w:t>展示</w:t>
                  </w:r>
                  <w:proofErr w:type="gramEnd"/>
                  <w:r>
                    <w:rPr>
                      <w:lang w:val="zh-CN"/>
                    </w:rPr>
                    <w:t>图片组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goodEvaluationList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rFonts w:cs="Times New Roman"/>
                      <w:kern w:val="2"/>
                      <w:lang w:val="zh-CN"/>
                    </w:rPr>
                  </w:pPr>
                  <w:r>
                    <w:rPr>
                      <w:rFonts w:cs="Times New Roman"/>
                      <w:kern w:val="2"/>
                      <w:lang w:val="zh-CN"/>
                    </w:rPr>
                    <w:t>商品评价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F7582C" w:rsidRDefault="00F7582C" w:rsidP="00F7582C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goodSkuid</w:t>
                  </w:r>
                  <w:proofErr w:type="spellEnd"/>
                  <w:r>
                    <w:rPr>
                      <w:rFonts w:hint="eastAsia"/>
                      <w:color w:val="000000"/>
                    </w:rPr>
                    <w:t>为商品SKU的ID</w:t>
                  </w:r>
                  <w:r>
                    <w:rPr>
                      <w:rFonts w:hint="eastAsia"/>
                      <w:color w:val="000000"/>
                    </w:rPr>
                    <w:br/>
                  </w:r>
                  <w:r>
                    <w:rPr>
                      <w:color w:val="000000"/>
                    </w:rPr>
                    <w:t>username</w:t>
                  </w:r>
                  <w:r>
                    <w:rPr>
                      <w:rFonts w:hint="eastAsia"/>
                      <w:color w:val="000000"/>
                    </w:rPr>
                    <w:t>为评价人</w:t>
                  </w:r>
                  <w:r>
                    <w:rPr>
                      <w:color w:val="000000"/>
                    </w:rPr>
                    <w:br/>
                    <w:t>content</w:t>
                  </w:r>
                  <w:r>
                    <w:rPr>
                      <w:rFonts w:hint="eastAsia"/>
                      <w:color w:val="000000"/>
                    </w:rPr>
                    <w:t>为评论内容</w:t>
                  </w:r>
                  <w:r>
                    <w:rPr>
                      <w:color w:val="000000"/>
                    </w:rPr>
                    <w:br/>
                    <w:t>score</w:t>
                  </w:r>
                  <w:r>
                    <w:rPr>
                      <w:rFonts w:hint="eastAsia"/>
                      <w:color w:val="000000"/>
                    </w:rPr>
                    <w:t>为</w:t>
                  </w:r>
                  <w:proofErr w:type="gramStart"/>
                  <w:r>
                    <w:rPr>
                      <w:rFonts w:hint="eastAsia"/>
                      <w:color w:val="000000"/>
                    </w:rPr>
                    <w:t>评论分</w:t>
                  </w:r>
                  <w:proofErr w:type="gramEnd"/>
                  <w:r>
                    <w:rPr>
                      <w:color w:val="000000"/>
                    </w:rPr>
                    <w:br/>
                    <w:t>photo</w:t>
                  </w:r>
                  <w:r>
                    <w:rPr>
                      <w:rFonts w:hint="eastAsia"/>
                      <w:color w:val="000000"/>
                    </w:rPr>
                    <w:t>为会员头像</w:t>
                  </w:r>
                  <w:r>
                    <w:rPr>
                      <w:color w:val="000000"/>
                    </w:rPr>
                    <w:br/>
                  </w:r>
                  <w:proofErr w:type="spellStart"/>
                  <w:r>
                    <w:rPr>
                      <w:color w:val="000000"/>
                    </w:rPr>
                    <w:t>imageVoList</w:t>
                  </w:r>
                  <w:proofErr w:type="spellEnd"/>
                </w:p>
                <w:p w:rsidR="007A2831" w:rsidRPr="00F7582C" w:rsidRDefault="00F7582C" w:rsidP="00F7582C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为购买商品的评价上</w:t>
                  </w:r>
                  <w:proofErr w:type="gramStart"/>
                  <w:r>
                    <w:rPr>
                      <w:rFonts w:hint="eastAsia"/>
                      <w:color w:val="000000"/>
                    </w:rPr>
                    <w:t>传图片</w:t>
                  </w:r>
                  <w:proofErr w:type="gramEnd"/>
                  <w:r>
                    <w:rPr>
                      <w:rFonts w:hint="eastAsia"/>
                      <w:color w:val="000000"/>
                    </w:rPr>
                    <w:t>组，格式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同</w:t>
                  </w:r>
                  <w:r>
                    <w:rPr>
                      <w:rFonts w:cs="Times New Roman"/>
                      <w:kern w:val="2"/>
                      <w:lang w:val="zh-CN"/>
                    </w:rPr>
                    <w:t>展示</w:t>
                  </w:r>
                  <w:proofErr w:type="gramEnd"/>
                  <w:r>
                    <w:rPr>
                      <w:rFonts w:cs="Times New Roman"/>
                      <w:kern w:val="2"/>
                      <w:lang w:val="zh-CN"/>
                    </w:rPr>
                    <w:t>图片组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commentRangeStart w:id="18"/>
                  <w:commentRangeStart w:id="19"/>
                  <w:r>
                    <w:rPr>
                      <w:rFonts w:ascii="宋体" w:hAnsi="宋体"/>
                      <w:sz w:val="24"/>
                    </w:rPr>
                    <w:t>skuTypeList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rFonts w:cs="Times New Roman"/>
                      <w:kern w:val="2"/>
                      <w:lang w:val="zh-CN"/>
                    </w:rPr>
                  </w:pPr>
                  <w:r>
                    <w:rPr>
                      <w:rFonts w:cs="Times New Roman"/>
                      <w:kern w:val="2"/>
                      <w:lang w:val="zh-CN"/>
                    </w:rPr>
                    <w:t>商品SKU类型列表</w:t>
                  </w:r>
                </w:p>
              </w:tc>
              <w:commentRangeEnd w:id="18"/>
              <w:tc>
                <w:tcPr>
                  <w:tcW w:w="1701" w:type="dxa"/>
                  <w:vAlign w:val="center"/>
                </w:tcPr>
                <w:p w:rsidR="007A2831" w:rsidRDefault="00A843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Style w:val="af8"/>
                      <w:lang w:val="zh-CN"/>
                    </w:rPr>
                    <w:commentReference w:id="18"/>
                  </w:r>
                </w:p>
              </w:tc>
              <w:commentRangeEnd w:id="19"/>
              <w:tc>
                <w:tcPr>
                  <w:tcW w:w="709" w:type="dxa"/>
                </w:tcPr>
                <w:p w:rsidR="007A2831" w:rsidRDefault="001A4564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Style w:val="af8"/>
                      <w:lang w:val="zh-CN"/>
                    </w:rPr>
                    <w:commentReference w:id="19"/>
                  </w:r>
                </w:p>
              </w:tc>
              <w:tc>
                <w:tcPr>
                  <w:tcW w:w="1795" w:type="dxa"/>
                </w:tcPr>
                <w:p w:rsidR="007A2831" w:rsidRDefault="00802605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color w:val="000000"/>
                    </w:rPr>
                    <w:t>skuName</w:t>
                  </w:r>
                  <w:proofErr w:type="spellEnd"/>
                  <w:r>
                    <w:rPr>
                      <w:rFonts w:hint="eastAsia"/>
                      <w:color w:val="000000"/>
                    </w:rPr>
                    <w:t>为</w:t>
                  </w:r>
                  <w:r>
                    <w:rPr>
                      <w:rFonts w:hint="eastAsia"/>
                      <w:color w:val="000000"/>
                    </w:rPr>
                    <w:t>SKU</w:t>
                  </w:r>
                  <w:r>
                    <w:rPr>
                      <w:rFonts w:hint="eastAsia"/>
                      <w:color w:val="000000"/>
                    </w:rPr>
                    <w:t>名称</w:t>
                  </w:r>
                  <w:r>
                    <w:rPr>
                      <w:color w:val="000000"/>
                    </w:rPr>
                    <w:br/>
                  </w:r>
                  <w:proofErr w:type="spellStart"/>
                  <w:r>
                    <w:rPr>
                      <w:color w:val="000000"/>
                    </w:rPr>
                    <w:lastRenderedPageBreak/>
                    <w:t>skuType</w:t>
                  </w:r>
                  <w:proofErr w:type="spellEnd"/>
                  <w:r>
                    <w:rPr>
                      <w:rFonts w:hint="eastAsia"/>
                      <w:color w:val="000000"/>
                    </w:rPr>
                    <w:t>为</w:t>
                  </w:r>
                  <w:r>
                    <w:rPr>
                      <w:rFonts w:hint="eastAsia"/>
                      <w:color w:val="000000"/>
                    </w:rPr>
                    <w:t>SKU</w:t>
                  </w:r>
                  <w:r>
                    <w:rPr>
                      <w:rFonts w:hint="eastAsia"/>
                      <w:color w:val="000000"/>
                    </w:rPr>
                    <w:t>类型</w:t>
                  </w:r>
                </w:p>
              </w:tc>
            </w:tr>
          </w:tbl>
          <w:p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lastRenderedPageBreak/>
              <w:t>输入输出XML参数数据串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color w:val="000000"/>
              </w:rPr>
              <w:t>goodId</w:t>
            </w:r>
            <w:proofErr w:type="spellEnd"/>
            <w:r>
              <w:rPr>
                <w:rFonts w:hint="eastAsia"/>
                <w:color w:val="000000"/>
              </w:rPr>
              <w:t xml:space="preserve"> 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"236180816406331392"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F7582C" w:rsidRDefault="007324F5" w:rsidP="00F758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{"tradeGoodId":"236180816406331392","goodSkuList":[{"leftNums":100,"skuLong":"材质</w:t>
            </w:r>
            <w:proofErr w:type="gramStart"/>
            <w:r>
              <w:rPr>
                <w:color w:val="000000"/>
              </w:rPr>
              <w:t>~亚麻~亚麻</w:t>
            </w:r>
            <w:proofErr w:type="gramEnd"/>
            <w:r>
              <w:rPr>
                <w:color w:val="000000"/>
              </w:rPr>
              <w:t>,包装~简单包装~简单包装","id":"236558908935802880","goodId":"236180816406331392","cargoSkuId":"236473656615260160","nums":100,"marketPrice":120.0,"retailPrice":null,"startTime":"2016-04-22 11:11:32","endTime":null,"limitNum":null,"salePrice":110.0,"cargoSkuName":"亚麻,简单包装","</w:t>
            </w:r>
            <w:proofErr w:type="spellStart"/>
            <w:r>
              <w:rPr>
                <w:color w:val="000000"/>
              </w:rPr>
              <w:t>saleNum</w:t>
            </w:r>
            <w:proofErr w:type="spellEnd"/>
            <w:r>
              <w:rPr>
                <w:color w:val="000000"/>
              </w:rPr>
              <w:t>":null}],"name":"日式亚麻半身</w:t>
            </w:r>
            <w:proofErr w:type="gramStart"/>
            <w:r>
              <w:rPr>
                <w:color w:val="000000"/>
              </w:rPr>
              <w:t>裙</w:t>
            </w:r>
            <w:proofErr w:type="gramEnd"/>
            <w:r>
              <w:rPr>
                <w:color w:val="000000"/>
              </w:rPr>
              <w:t>","post":"</w:t>
            </w:r>
            <w:proofErr w:type="gramStart"/>
            <w:r>
              <w:rPr>
                <w:color w:val="000000"/>
              </w:rPr>
              <w:t>包邮","</w:t>
            </w:r>
            <w:proofErr w:type="gramEnd"/>
            <w:r>
              <w:rPr>
                <w:color w:val="000000"/>
              </w:rPr>
              <w:t>marketPrice":120.0,"salePrice":0.0,"saleNum":0,"kucun":200,"score":0,"smallImage":"http://7xk1l7.dl1.z0.glb.clouddn.com/14610513551668bbb3a5.jpg","showImages":{"groupId":"236180363944976386","images":[{"id":"236473656288104448","url":"http://7xk1l7.dl1.z0.glb.clouddn.com/1461051351840d22d848.jpg","idLong":236473656288104448}],"groupIdLong":236180363944976386},"detailImages":{"groupId":"236180363944976388","images":[{"id":"236473656288104449","url":"http://7xk1l7.dl1.z0.glb.clouddn.com/1461051347712f85a9e8.jpg","idLong":236473656288104449}],"groupIdLong":236180363944976388},"goodEvaluationList":[</w:t>
            </w:r>
            <w:r w:rsidR="00F7582C">
              <w:rPr>
                <w:color w:val="000000"/>
              </w:rPr>
              <w:t xml:space="preserve"> {"id":"242326130649546753","goodSkuid":"236558908935802880","user":null,"username":"1024","content":"赞","image":"242326130649546752","evaluateTime":"2016-05-06 14:36:17","score":4,"skuName":"亚麻,简单包装","photo":</w:t>
            </w:r>
            <w:r w:rsidR="00E261AE">
              <w:rPr>
                <w:color w:val="000000"/>
              </w:rPr>
              <w:t xml:space="preserve"> http://7xk1l7.dl1.z0.glb.clouddn.com/1461051351840d22d848.jpg</w:t>
            </w:r>
            <w:r w:rsidR="00F7582C">
              <w:rPr>
                <w:color w:val="000000"/>
              </w:rPr>
              <w:t>,"imageVoList":[]}</w:t>
            </w:r>
          </w:p>
          <w:p w:rsidR="007A2831" w:rsidRDefault="007324F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],"</w:t>
            </w:r>
            <w:proofErr w:type="spellStart"/>
            <w:r>
              <w:rPr>
                <w:color w:val="000000"/>
              </w:rPr>
              <w:t>skuTypeList</w:t>
            </w:r>
            <w:proofErr w:type="spellEnd"/>
            <w:r>
              <w:rPr>
                <w:color w:val="000000"/>
              </w:rPr>
              <w:t>":[{"</w:t>
            </w:r>
            <w:proofErr w:type="spellStart"/>
            <w:r>
              <w:rPr>
                <w:color w:val="000000"/>
              </w:rPr>
              <w:t>skuName</w:t>
            </w:r>
            <w:proofErr w:type="spellEnd"/>
            <w:r>
              <w:rPr>
                <w:color w:val="000000"/>
              </w:rPr>
              <w:t>":"材质","skuType":1},{"</w:t>
            </w:r>
            <w:proofErr w:type="spellStart"/>
            <w:r>
              <w:rPr>
                <w:color w:val="000000"/>
              </w:rPr>
              <w:t>skuName</w:t>
            </w:r>
            <w:proofErr w:type="spellEnd"/>
            <w:r>
              <w:rPr>
                <w:color w:val="000000"/>
              </w:rPr>
              <w:t>":"包装","skuType":1}]}</w:t>
            </w:r>
          </w:p>
          <w:p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7A2831" w:rsidRDefault="007A2831">
      <w:pPr>
        <w:pStyle w:val="a9"/>
        <w:ind w:firstLineChars="0" w:firstLine="0"/>
        <w:rPr>
          <w:lang w:val="en-US"/>
        </w:rPr>
      </w:pPr>
    </w:p>
    <w:p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7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—</w:t>
      </w:r>
      <w:r>
        <w:rPr>
          <w:rFonts w:hint="eastAsia"/>
          <w:kern w:val="0"/>
          <w:szCs w:val="20"/>
        </w:rPr>
        <w:t>用途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用途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kern w:val="0"/>
                <w:szCs w:val="20"/>
              </w:rPr>
              <w:t>—</w:t>
            </w:r>
            <w:r>
              <w:rPr>
                <w:rFonts w:hint="eastAsia"/>
                <w:kern w:val="0"/>
                <w:szCs w:val="20"/>
              </w:rPr>
              <w:t>用途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</w:t>
            </w:r>
            <w:r>
              <w:rPr>
                <w:szCs w:val="21"/>
              </w:rPr>
              <w:t xml:space="preserve"> selectGoodsLabel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szCs w:val="21"/>
              </w:rPr>
              <w:t>selectGoodsLabel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List</w:t>
            </w:r>
            <w:proofErr w:type="spellEnd"/>
          </w:p>
        </w:tc>
      </w:tr>
      <w:tr w:rsidR="007A2831"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commentRangeStart w:id="20"/>
                  <w:commentRangeStart w:id="21"/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商品标签ID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goodId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bookmarkStart w:id="22" w:name="OLE_LINK22"/>
                  <w:proofErr w:type="spellStart"/>
                  <w:r>
                    <w:rPr>
                      <w:color w:val="000000"/>
                    </w:rPr>
                    <w:t>goodBaseLabelId</w:t>
                  </w:r>
                  <w:bookmarkEnd w:id="22"/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对应基本标签ID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labelName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标签名称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commentRangeEnd w:id="20"/>
              <w:tc>
                <w:tcPr>
                  <w:tcW w:w="709" w:type="dxa"/>
                </w:tcPr>
                <w:p w:rsidR="007A2831" w:rsidRDefault="00556BE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Style w:val="af8"/>
                      <w:lang w:val="zh-CN"/>
                    </w:rPr>
                    <w:commentReference w:id="20"/>
                  </w:r>
                  <w:commentRangeEnd w:id="21"/>
                  <w:r w:rsidR="00D14FC5">
                    <w:rPr>
                      <w:rStyle w:val="af8"/>
                      <w:lang w:val="zh-CN"/>
                    </w:rPr>
                    <w:commentReference w:id="21"/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A28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7A2831" w:rsidRDefault="007324F5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{"id":"238986851953229875","goodId":"2389868519532298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99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 goodBaseLabelId":"2389868519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","labelName":"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私房收藏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]</w:t>
            </w:r>
          </w:p>
          <w:p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7A2831" w:rsidRDefault="007A2831">
      <w:pPr>
        <w:pStyle w:val="a9"/>
        <w:ind w:firstLineChars="0" w:firstLine="0"/>
        <w:rPr>
          <w:lang w:val="en-US"/>
        </w:rPr>
      </w:pPr>
    </w:p>
    <w:p w:rsidR="00266967" w:rsidRDefault="00266967" w:rsidP="00266967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 w:rsidRPr="00266967">
        <w:rPr>
          <w:highlight w:val="lightGray"/>
        </w:rPr>
        <w:t>1.2.</w:t>
      </w:r>
      <w:r>
        <w:rPr>
          <w:rFonts w:hint="eastAsia"/>
        </w:rPr>
        <w:t xml:space="preserve">3 </w:t>
      </w:r>
      <w:r>
        <w:rPr>
          <w:rFonts w:hint="eastAsia"/>
          <w:kern w:val="0"/>
          <w:szCs w:val="20"/>
        </w:rPr>
        <w:t>首页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二级分类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商品列表</w:t>
      </w:r>
    </w:p>
    <w:p w:rsidR="00266967" w:rsidRPr="00425ECC" w:rsidRDefault="00266967" w:rsidP="00266967">
      <w:pPr>
        <w:rPr>
          <w:lang w:val="zh-CN"/>
        </w:rPr>
      </w:pPr>
      <w:r>
        <w:rPr>
          <w:noProof/>
        </w:rPr>
        <w:drawing>
          <wp:inline distT="0" distB="0" distL="0" distR="0" wp14:anchorId="0BC4CE80" wp14:editId="1832B548">
            <wp:extent cx="4391638" cy="315321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66967" w:rsidTr="00B077F2">
        <w:tc>
          <w:tcPr>
            <w:tcW w:w="1384" w:type="dxa"/>
            <w:shd w:val="clear" w:color="auto" w:fill="D9D9D9"/>
          </w:tcPr>
          <w:p w:rsidR="00266967" w:rsidRDefault="00266967" w:rsidP="00B077F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66967" w:rsidRDefault="00266967" w:rsidP="00B077F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二级分类商品列表</w:t>
            </w:r>
          </w:p>
        </w:tc>
      </w:tr>
      <w:tr w:rsidR="00266967" w:rsidTr="00B077F2">
        <w:tc>
          <w:tcPr>
            <w:tcW w:w="1384" w:type="dxa"/>
            <w:shd w:val="clear" w:color="auto" w:fill="D9D9D9"/>
          </w:tcPr>
          <w:p w:rsidR="00266967" w:rsidRDefault="00266967" w:rsidP="00B077F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66967" w:rsidRDefault="00266967" w:rsidP="00B077F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商品分类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二级分类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商品列表</w:t>
            </w:r>
          </w:p>
        </w:tc>
      </w:tr>
      <w:tr w:rsidR="00266967" w:rsidTr="00B077F2">
        <w:tc>
          <w:tcPr>
            <w:tcW w:w="1384" w:type="dxa"/>
            <w:shd w:val="clear" w:color="auto" w:fill="D9D9D9"/>
          </w:tcPr>
          <w:p w:rsidR="00266967" w:rsidRDefault="00266967" w:rsidP="00B077F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66967" w:rsidRDefault="00266967" w:rsidP="00B077F2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weixin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good/goodListByType.do</w:t>
            </w:r>
          </w:p>
        </w:tc>
      </w:tr>
      <w:tr w:rsidR="00266967" w:rsidTr="00B077F2">
        <w:tc>
          <w:tcPr>
            <w:tcW w:w="1384" w:type="dxa"/>
            <w:shd w:val="clear" w:color="auto" w:fill="D9D9D9"/>
          </w:tcPr>
          <w:p w:rsidR="00266967" w:rsidRDefault="00266967" w:rsidP="00B077F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:rsidR="00266967" w:rsidRDefault="00266967" w:rsidP="00B077F2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goodListByType</w:t>
            </w:r>
            <w:proofErr w:type="spellEnd"/>
          </w:p>
        </w:tc>
      </w:tr>
      <w:tr w:rsidR="00266967" w:rsidTr="00B077F2">
        <w:tc>
          <w:tcPr>
            <w:tcW w:w="8872" w:type="dxa"/>
            <w:gridSpan w:val="2"/>
            <w:shd w:val="clear" w:color="auto" w:fill="D9D9D9"/>
          </w:tcPr>
          <w:p w:rsidR="00266967" w:rsidRDefault="00266967" w:rsidP="00B077F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66967" w:rsidTr="00B077F2">
        <w:tc>
          <w:tcPr>
            <w:tcW w:w="1384" w:type="dxa"/>
            <w:shd w:val="clear" w:color="auto" w:fill="D9D9D9"/>
          </w:tcPr>
          <w:p w:rsidR="00266967" w:rsidRDefault="00266967" w:rsidP="00B077F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266967" w:rsidTr="00B077F2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6967" w:rsidTr="00B077F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color w:val="000000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conditionStr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szCs w:val="21"/>
                    </w:rPr>
                  </w:pPr>
                  <w:commentRangeStart w:id="23"/>
                  <w:r>
                    <w:rPr>
                      <w:rFonts w:hint="eastAsia"/>
                      <w:szCs w:val="21"/>
                    </w:rPr>
                    <w:t>参数</w:t>
                  </w:r>
                  <w:r>
                    <w:rPr>
                      <w:rFonts w:hint="eastAsia"/>
                      <w:szCs w:val="21"/>
                    </w:rPr>
                    <w:t>map</w:t>
                  </w:r>
                </w:p>
              </w:tc>
              <w:tc>
                <w:tcPr>
                  <w:tcW w:w="1701" w:type="dxa"/>
                </w:tcPr>
                <w:p w:rsidR="00266967" w:rsidRDefault="00266967" w:rsidP="00B077F2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lang w:val="zh-CN"/>
                    </w:rPr>
                    <w:t>见下方说明</w:t>
                  </w:r>
                  <w:commentRangeEnd w:id="23"/>
                  <w:r>
                    <w:rPr>
                      <w:rStyle w:val="af8"/>
                      <w:lang w:val="zh-CN"/>
                    </w:rPr>
                    <w:commentReference w:id="23"/>
                  </w: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ColumnId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栏目ID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classifyId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分类ID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br/>
                    <w:t>tradeGoodName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商品名称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saleNumSort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销量排序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br/>
                    <w:t>salePriceSort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价格排序</w:t>
                  </w:r>
                </w:p>
              </w:tc>
            </w:tr>
            <w:tr w:rsidR="00266967" w:rsidTr="00B077F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701" w:type="dxa"/>
                </w:tcPr>
                <w:p w:rsidR="00266967" w:rsidRDefault="00266967" w:rsidP="00B077F2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  <w:lang w:val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笔数</w:t>
                  </w:r>
                </w:p>
              </w:tc>
              <w:tc>
                <w:tcPr>
                  <w:tcW w:w="1701" w:type="dxa"/>
                </w:tcPr>
                <w:p w:rsidR="00266967" w:rsidRDefault="00266967" w:rsidP="00B077F2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  <w:lang w:val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:rsidR="00266967" w:rsidRDefault="00266967" w:rsidP="00B077F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66967" w:rsidTr="00B077F2">
        <w:trPr>
          <w:trHeight w:val="70"/>
        </w:trPr>
        <w:tc>
          <w:tcPr>
            <w:tcW w:w="1384" w:type="dxa"/>
            <w:shd w:val="clear" w:color="auto" w:fill="D9D9D9"/>
          </w:tcPr>
          <w:p w:rsidR="00266967" w:rsidRDefault="00266967" w:rsidP="00B077F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266967" w:rsidTr="00B077F2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266967" w:rsidRDefault="00266967" w:rsidP="00B077F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cargoId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</w:rPr>
                    <w:t>货品ID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showPicture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展示图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marketPrice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市场价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零售价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saleNum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月销量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columnId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栏目ID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commentRangeStart w:id="24"/>
                  <w:commentRangeStart w:id="25"/>
                  <w:r>
                    <w:rPr>
                      <w:rFonts w:hint="eastAsia"/>
                      <w:color w:val="000000"/>
                    </w:rPr>
                    <w:t>栏目名称</w:t>
                  </w:r>
                  <w:commentRangeEnd w:id="24"/>
                  <w:r>
                    <w:rPr>
                      <w:rStyle w:val="af8"/>
                      <w:rFonts w:ascii="Times New Roman" w:hAnsi="Times New Roman" w:cs="Times New Roman"/>
                      <w:kern w:val="2"/>
                      <w:lang w:val="zh-CN"/>
                    </w:rPr>
                    <w:commentReference w:id="24"/>
                  </w:r>
                  <w:commentRangeEnd w:id="25"/>
                  <w:r>
                    <w:rPr>
                      <w:rStyle w:val="af8"/>
                      <w:rFonts w:ascii="Times New Roman" w:hAnsi="Times New Roman" w:cs="Times New Roman"/>
                      <w:kern w:val="2"/>
                      <w:lang w:val="zh-CN"/>
                    </w:rPr>
                    <w:commentReference w:id="25"/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66967" w:rsidTr="00B077F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retail</w:t>
                  </w:r>
                  <w:r>
                    <w:rPr>
                      <w:rFonts w:cs="Times New Roman"/>
                      <w:kern w:val="2"/>
                    </w:rPr>
                    <w:t>P</w:t>
                  </w:r>
                  <w:r>
                    <w:rPr>
                      <w:color w:val="000000"/>
                    </w:rPr>
                    <w:t>rice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266967" w:rsidRDefault="00266967" w:rsidP="00B077F2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促销价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66967" w:rsidRDefault="00266967" w:rsidP="00B077F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266967" w:rsidRDefault="00266967" w:rsidP="00B077F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266967" w:rsidRDefault="00266967" w:rsidP="00B077F2">
            <w:pPr>
              <w:rPr>
                <w:b/>
                <w:kern w:val="0"/>
                <w:szCs w:val="21"/>
              </w:rPr>
            </w:pPr>
          </w:p>
        </w:tc>
      </w:tr>
      <w:tr w:rsidR="00266967" w:rsidTr="00B077F2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266967" w:rsidRDefault="00266967" w:rsidP="00B077F2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266967" w:rsidTr="00B077F2">
        <w:trPr>
          <w:trHeight w:val="70"/>
        </w:trPr>
        <w:tc>
          <w:tcPr>
            <w:tcW w:w="1384" w:type="dxa"/>
            <w:shd w:val="clear" w:color="auto" w:fill="D9D9D9"/>
          </w:tcPr>
          <w:p w:rsidR="00266967" w:rsidRDefault="00266967" w:rsidP="00B077F2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266967" w:rsidRDefault="00266967" w:rsidP="00B077F2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266967" w:rsidRDefault="00266967" w:rsidP="00B077F2">
            <w:pPr>
              <w:rPr>
                <w:rFonts w:ascii="宋体" w:hAnsi="宋体"/>
                <w:sz w:val="18"/>
                <w:szCs w:val="18"/>
              </w:rPr>
            </w:pPr>
            <w:bookmarkStart w:id="26" w:name="OLE_LINK1"/>
            <w:bookmarkStart w:id="27" w:name="OLE_LINK2"/>
            <w:r>
              <w:rPr>
                <w:rFonts w:ascii="宋体" w:hAnsi="宋体"/>
                <w:sz w:val="18"/>
                <w:szCs w:val="18"/>
              </w:rPr>
              <w:t>conditionStr={columnId:1,classifyId:1,tradeGoodName:'2222',saleNumSort:'desc',salePriceSort:'desc'}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 xml:space="preserve"> start</w:t>
            </w:r>
            <w:r>
              <w:rPr>
                <w:rFonts w:ascii="宋体" w:hAnsi="宋体" w:hint="eastAsia"/>
                <w:sz w:val="18"/>
                <w:szCs w:val="18"/>
              </w:rPr>
              <w:t>=0,</w:t>
            </w:r>
            <w:r>
              <w:rPr>
                <w:rFonts w:ascii="宋体" w:hAnsi="宋体"/>
                <w:sz w:val="18"/>
                <w:szCs w:val="18"/>
              </w:rPr>
              <w:t xml:space="preserve"> limit</w:t>
            </w:r>
            <w:r>
              <w:rPr>
                <w:rFonts w:ascii="宋体" w:hAnsi="宋体" w:hint="eastAsia"/>
                <w:sz w:val="18"/>
                <w:szCs w:val="18"/>
              </w:rPr>
              <w:t>=6</w:t>
            </w:r>
            <w:bookmarkEnd w:id="26"/>
            <w:bookmarkEnd w:id="27"/>
          </w:p>
        </w:tc>
      </w:tr>
      <w:tr w:rsidR="00266967" w:rsidTr="00B077F2">
        <w:trPr>
          <w:trHeight w:val="70"/>
        </w:trPr>
        <w:tc>
          <w:tcPr>
            <w:tcW w:w="1384" w:type="dxa"/>
            <w:shd w:val="clear" w:color="auto" w:fill="D9D9D9"/>
          </w:tcPr>
          <w:p w:rsidR="00266967" w:rsidRDefault="00266967" w:rsidP="00B077F2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266967" w:rsidRDefault="00266967" w:rsidP="00B077F2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266967" w:rsidRDefault="00266967" w:rsidP="00B077F2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266967" w:rsidRDefault="00266967" w:rsidP="00B077F2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bookmarkStart w:id="28" w:name="OLE_LINK34"/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cargoId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":"23898685195322987","</w:t>
            </w:r>
            <w:r>
              <w:rPr>
                <w:rFonts w:ascii="宋体" w:hAnsi="宋体"/>
                <w:sz w:val="24"/>
              </w:rPr>
              <w:t>showPicture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rFonts w:ascii="宋体" w:hAnsi="宋体"/>
                <w:sz w:val="24"/>
              </w:rPr>
              <w:t>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商品名称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bookmarkStart w:id="29" w:name="OLE_LINK35"/>
            <w:r>
              <w:rPr>
                <w:rFonts w:ascii="宋体" w:hAnsi="宋体"/>
                <w:sz w:val="24"/>
              </w:rPr>
              <w:t>marketPrice</w:t>
            </w:r>
            <w:bookmarkEnd w:id="29"/>
            <w:r>
              <w:rPr>
                <w:rFonts w:ascii="宋体" w:hAnsi="宋体" w:cs="宋体"/>
                <w:color w:val="000000"/>
                <w:kern w:val="0"/>
                <w:sz w:val="24"/>
              </w:rPr>
              <w:t>":17.53,"</w:t>
            </w:r>
            <w:r>
              <w:rPr>
                <w:rFonts w:ascii="宋体" w:hAnsi="宋体"/>
                <w:sz w:val="24"/>
              </w:rPr>
              <w:t>salePrice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.53,"</w:t>
            </w:r>
            <w:r>
              <w:rPr>
                <w:rFonts w:ascii="宋体" w:hAnsi="宋体"/>
                <w:sz w:val="24"/>
              </w:rPr>
              <w:t xml:space="preserve"> saleNum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rFonts w:ascii="宋体" w:hAnsi="宋体"/>
                <w:sz w:val="24"/>
              </w:rPr>
              <w:t>columnId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":"238986851953229875","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团购专区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"}]</w:t>
            </w:r>
            <w:bookmarkEnd w:id="28"/>
          </w:p>
          <w:p w:rsidR="00266967" w:rsidRDefault="00266967" w:rsidP="00B077F2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266967" w:rsidRDefault="00266967" w:rsidP="00266967"/>
    <w:p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commentRangeStart w:id="30"/>
      <w:commentRangeStart w:id="31"/>
      <w:r>
        <w:rPr>
          <w:highlight w:val="lightGray"/>
        </w:rPr>
        <w:t>1.2.</w:t>
      </w:r>
      <w:r>
        <w:rPr>
          <w:rFonts w:hint="eastAsia"/>
        </w:rPr>
        <w:t xml:space="preserve">8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用途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</w:t>
      </w:r>
      <w:commentRangeStart w:id="32"/>
      <w:r>
        <w:rPr>
          <w:rFonts w:hint="eastAsia"/>
          <w:kern w:val="0"/>
          <w:szCs w:val="20"/>
        </w:rPr>
        <w:t>列表</w:t>
      </w:r>
      <w:commentRangeEnd w:id="32"/>
      <w:r w:rsidR="005E1A42">
        <w:rPr>
          <w:rStyle w:val="af8"/>
          <w:b w:val="0"/>
          <w:bCs w:val="0"/>
        </w:rPr>
        <w:commentReference w:id="32"/>
      </w:r>
    </w:p>
    <w:p w:rsidR="00613B8F" w:rsidRDefault="007324F5">
      <w:pPr>
        <w:pStyle w:val="a9"/>
        <w:ind w:firstLineChars="0" w:firstLine="0"/>
      </w:pPr>
      <w:r>
        <w:rPr>
          <w:rFonts w:hint="eastAsia"/>
        </w:rPr>
        <w:t>参考</w:t>
      </w:r>
      <w:r>
        <w:t>1.2.</w:t>
      </w:r>
      <w:r>
        <w:rPr>
          <w:rFonts w:hint="eastAsia"/>
        </w:rPr>
        <w:t xml:space="preserve">3 </w:t>
      </w:r>
      <w:bookmarkStart w:id="39" w:name="OLE_LINK30"/>
      <w:bookmarkStart w:id="40" w:name="OLE_LINK31"/>
      <w:r>
        <w:rPr>
          <w:rFonts w:hint="eastAsia"/>
        </w:rPr>
        <w:t>首页</w:t>
      </w:r>
      <w:r>
        <w:rPr>
          <w:rFonts w:hint="eastAsia"/>
        </w:rPr>
        <w:t>--</w:t>
      </w:r>
      <w:r>
        <w:rPr>
          <w:rFonts w:hint="eastAsia"/>
        </w:rPr>
        <w:t>二级分类</w:t>
      </w:r>
      <w:r>
        <w:rPr>
          <w:rFonts w:hint="eastAsia"/>
        </w:rPr>
        <w:t>--</w:t>
      </w:r>
      <w:r>
        <w:rPr>
          <w:rFonts w:hint="eastAsia"/>
        </w:rPr>
        <w:t>商品列表</w:t>
      </w:r>
      <w:commentRangeEnd w:id="30"/>
      <w:r w:rsidR="00556BEB">
        <w:rPr>
          <w:rStyle w:val="af8"/>
          <w:kern w:val="2"/>
        </w:rPr>
        <w:commentReference w:id="30"/>
      </w:r>
      <w:bookmarkEnd w:id="39"/>
      <w:bookmarkEnd w:id="40"/>
      <w:commentRangeEnd w:id="31"/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613B8F" w:rsidTr="00474AD7">
        <w:tc>
          <w:tcPr>
            <w:tcW w:w="1384" w:type="dxa"/>
            <w:shd w:val="clear" w:color="auto" w:fill="D9D9D9"/>
          </w:tcPr>
          <w:p w:rsidR="00613B8F" w:rsidRDefault="00613B8F" w:rsidP="00474AD7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613B8F" w:rsidRDefault="00613B8F" w:rsidP="00474AD7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用途商品列表</w:t>
            </w:r>
          </w:p>
        </w:tc>
      </w:tr>
      <w:tr w:rsidR="00613B8F" w:rsidTr="00474AD7">
        <w:tc>
          <w:tcPr>
            <w:tcW w:w="1384" w:type="dxa"/>
            <w:shd w:val="clear" w:color="auto" w:fill="D9D9D9"/>
          </w:tcPr>
          <w:p w:rsidR="00613B8F" w:rsidRDefault="00613B8F" w:rsidP="00474AD7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613B8F" w:rsidRDefault="00613B8F" w:rsidP="00474AD7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用途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商品列表</w:t>
            </w:r>
          </w:p>
        </w:tc>
      </w:tr>
      <w:tr w:rsidR="00613B8F" w:rsidTr="00474AD7">
        <w:tc>
          <w:tcPr>
            <w:tcW w:w="1384" w:type="dxa"/>
            <w:shd w:val="clear" w:color="auto" w:fill="D9D9D9"/>
          </w:tcPr>
          <w:p w:rsidR="00613B8F" w:rsidRDefault="00613B8F" w:rsidP="00474AD7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接口路径</w:t>
            </w:r>
          </w:p>
        </w:tc>
        <w:tc>
          <w:tcPr>
            <w:tcW w:w="7488" w:type="dxa"/>
            <w:vAlign w:val="center"/>
          </w:tcPr>
          <w:p w:rsidR="00613B8F" w:rsidRDefault="00613B8F" w:rsidP="00474AD7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weixin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good/goodListByType.do</w:t>
            </w:r>
          </w:p>
        </w:tc>
      </w:tr>
      <w:tr w:rsidR="00613B8F" w:rsidTr="00474AD7">
        <w:tc>
          <w:tcPr>
            <w:tcW w:w="1384" w:type="dxa"/>
            <w:shd w:val="clear" w:color="auto" w:fill="D9D9D9"/>
          </w:tcPr>
          <w:p w:rsidR="00613B8F" w:rsidRDefault="00613B8F" w:rsidP="00474AD7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613B8F" w:rsidRDefault="00613B8F" w:rsidP="00474AD7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goodListByType</w:t>
            </w:r>
            <w:proofErr w:type="spellEnd"/>
          </w:p>
        </w:tc>
      </w:tr>
      <w:tr w:rsidR="00613B8F" w:rsidTr="00474AD7">
        <w:tc>
          <w:tcPr>
            <w:tcW w:w="8872" w:type="dxa"/>
            <w:gridSpan w:val="2"/>
            <w:shd w:val="clear" w:color="auto" w:fill="D9D9D9"/>
          </w:tcPr>
          <w:p w:rsidR="00613B8F" w:rsidRDefault="00613B8F" w:rsidP="00474AD7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613B8F" w:rsidTr="00474AD7">
        <w:tc>
          <w:tcPr>
            <w:tcW w:w="1384" w:type="dxa"/>
            <w:shd w:val="clear" w:color="auto" w:fill="D9D9D9"/>
          </w:tcPr>
          <w:p w:rsidR="00613B8F" w:rsidRDefault="00613B8F" w:rsidP="00474AD7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613B8F" w:rsidTr="00474AD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613B8F" w:rsidTr="00474AD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color w:val="000000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conditionStr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</w:t>
                  </w:r>
                  <w:r>
                    <w:rPr>
                      <w:rFonts w:hint="eastAsia"/>
                      <w:szCs w:val="21"/>
                    </w:rPr>
                    <w:t>map</w:t>
                  </w:r>
                </w:p>
              </w:tc>
              <w:tc>
                <w:tcPr>
                  <w:tcW w:w="1701" w:type="dxa"/>
                </w:tcPr>
                <w:p w:rsidR="00613B8F" w:rsidRDefault="00613B8F" w:rsidP="00474AD7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lang w:val="zh-CN"/>
                    </w:rPr>
                    <w:t>见下方说明</w:t>
                  </w: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ColumnId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栏目ID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classifyId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分类ID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br/>
                    <w:t>tradeGoodName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商品名称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saleNumSort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销量排序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br/>
                    <w:t>salePriceSort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价格排序</w:t>
                  </w:r>
                </w:p>
              </w:tc>
            </w:tr>
            <w:tr w:rsidR="00613B8F" w:rsidTr="00474AD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701" w:type="dxa"/>
                </w:tcPr>
                <w:p w:rsidR="00613B8F" w:rsidRDefault="00613B8F" w:rsidP="00474AD7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  <w:lang w:val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笔数</w:t>
                  </w:r>
                </w:p>
              </w:tc>
              <w:tc>
                <w:tcPr>
                  <w:tcW w:w="1701" w:type="dxa"/>
                </w:tcPr>
                <w:p w:rsidR="00613B8F" w:rsidRDefault="00613B8F" w:rsidP="00474AD7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  <w:lang w:val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:rsidR="00613B8F" w:rsidRDefault="00613B8F" w:rsidP="00474AD7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613B8F" w:rsidTr="00474AD7">
        <w:trPr>
          <w:trHeight w:val="70"/>
        </w:trPr>
        <w:tc>
          <w:tcPr>
            <w:tcW w:w="1384" w:type="dxa"/>
            <w:shd w:val="clear" w:color="auto" w:fill="D9D9D9"/>
          </w:tcPr>
          <w:p w:rsidR="00613B8F" w:rsidRDefault="00613B8F" w:rsidP="00474AD7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613B8F" w:rsidTr="00474AD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613B8F" w:rsidRDefault="00613B8F" w:rsidP="00474AD7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cargoId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</w:rPr>
                    <w:t>货品ID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showPicture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展示图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marketPrice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市场价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零售价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saleNum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月销量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columnId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栏目ID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613B8F" w:rsidTr="00474AD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retail</w:t>
                  </w:r>
                  <w:r>
                    <w:rPr>
                      <w:rFonts w:cs="Times New Roman"/>
                      <w:kern w:val="2"/>
                    </w:rPr>
                    <w:t>P</w:t>
                  </w:r>
                  <w:r>
                    <w:rPr>
                      <w:color w:val="000000"/>
                    </w:rPr>
                    <w:t>rice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613B8F" w:rsidRDefault="00613B8F" w:rsidP="00474AD7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促销价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13B8F" w:rsidRDefault="00613B8F" w:rsidP="00474AD7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613B8F" w:rsidRDefault="00613B8F" w:rsidP="00474AD7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613B8F" w:rsidRDefault="00613B8F" w:rsidP="00474AD7">
            <w:pPr>
              <w:rPr>
                <w:b/>
                <w:kern w:val="0"/>
                <w:szCs w:val="21"/>
              </w:rPr>
            </w:pPr>
          </w:p>
        </w:tc>
      </w:tr>
      <w:tr w:rsidR="00613B8F" w:rsidTr="00474AD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613B8F" w:rsidRDefault="00613B8F" w:rsidP="00474AD7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613B8F" w:rsidTr="00474AD7">
        <w:trPr>
          <w:trHeight w:val="70"/>
        </w:trPr>
        <w:tc>
          <w:tcPr>
            <w:tcW w:w="1384" w:type="dxa"/>
            <w:shd w:val="clear" w:color="auto" w:fill="D9D9D9"/>
          </w:tcPr>
          <w:p w:rsidR="00613B8F" w:rsidRDefault="00613B8F" w:rsidP="00474AD7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613B8F" w:rsidRDefault="00613B8F" w:rsidP="00474AD7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613B8F" w:rsidRDefault="00613B8F" w:rsidP="00474AD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conditionStr={columnId:1,classifyId:1,tradeGoodName:'2222',saleNumSort:'desc',salePriceSort:'desc'}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 xml:space="preserve"> start</w:t>
            </w:r>
            <w:r>
              <w:rPr>
                <w:rFonts w:ascii="宋体" w:hAnsi="宋体" w:hint="eastAsia"/>
                <w:sz w:val="18"/>
                <w:szCs w:val="18"/>
              </w:rPr>
              <w:t>=0,</w:t>
            </w:r>
            <w:r>
              <w:rPr>
                <w:rFonts w:ascii="宋体" w:hAnsi="宋体"/>
                <w:sz w:val="18"/>
                <w:szCs w:val="18"/>
              </w:rPr>
              <w:t xml:space="preserve"> limit</w:t>
            </w:r>
            <w:r>
              <w:rPr>
                <w:rFonts w:ascii="宋体" w:hAnsi="宋体" w:hint="eastAsia"/>
                <w:sz w:val="18"/>
                <w:szCs w:val="18"/>
              </w:rPr>
              <w:t>=6</w:t>
            </w:r>
          </w:p>
        </w:tc>
      </w:tr>
      <w:tr w:rsidR="00613B8F" w:rsidTr="00474AD7">
        <w:trPr>
          <w:trHeight w:val="70"/>
        </w:trPr>
        <w:tc>
          <w:tcPr>
            <w:tcW w:w="1384" w:type="dxa"/>
            <w:shd w:val="clear" w:color="auto" w:fill="D9D9D9"/>
          </w:tcPr>
          <w:p w:rsidR="00613B8F" w:rsidRDefault="00613B8F" w:rsidP="00474AD7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613B8F" w:rsidRDefault="00613B8F" w:rsidP="00474AD7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613B8F" w:rsidRDefault="00613B8F" w:rsidP="00474AD7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613B8F" w:rsidRDefault="00613B8F" w:rsidP="00474AD7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cargoId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":"23898685195322987","</w:t>
            </w:r>
            <w:r>
              <w:rPr>
                <w:rFonts w:ascii="宋体" w:hAnsi="宋体"/>
                <w:sz w:val="24"/>
              </w:rPr>
              <w:t>showPicture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rFonts w:ascii="宋体" w:hAnsi="宋体"/>
                <w:sz w:val="24"/>
              </w:rPr>
              <w:t>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商品名称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rFonts w:ascii="宋体" w:hAnsi="宋体"/>
                <w:sz w:val="24"/>
              </w:rPr>
              <w:t>marketPrice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":17.53,"</w:t>
            </w:r>
            <w:r>
              <w:rPr>
                <w:rFonts w:ascii="宋体" w:hAnsi="宋体"/>
                <w:sz w:val="24"/>
              </w:rPr>
              <w:t>salePrice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.53,"</w:t>
            </w:r>
            <w:r>
              <w:rPr>
                <w:rFonts w:ascii="宋体" w:hAnsi="宋体"/>
                <w:sz w:val="24"/>
              </w:rPr>
              <w:t xml:space="preserve"> saleNum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rFonts w:ascii="宋体" w:hAnsi="宋体"/>
                <w:sz w:val="24"/>
              </w:rPr>
              <w:t>columnId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":"238986851953229875","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团购专区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"}]</w:t>
            </w:r>
          </w:p>
          <w:p w:rsidR="00613B8F" w:rsidRDefault="00613B8F" w:rsidP="00474AD7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7A2831" w:rsidRPr="00613B8F" w:rsidRDefault="00052CF8">
      <w:pPr>
        <w:pStyle w:val="a9"/>
        <w:ind w:firstLineChars="0" w:firstLine="0"/>
        <w:rPr>
          <w:lang w:val="en-US"/>
        </w:rPr>
      </w:pPr>
      <w:r>
        <w:rPr>
          <w:rStyle w:val="af8"/>
          <w:kern w:val="2"/>
        </w:rPr>
        <w:commentReference w:id="31"/>
      </w:r>
    </w:p>
    <w:p w:rsidR="007A2831" w:rsidRDefault="00556BEB">
      <w:pPr>
        <w:pStyle w:val="a9"/>
        <w:ind w:firstLineChars="0"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3429479" cy="141942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9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品牌推荐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品牌推荐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kern w:val="0"/>
                <w:szCs w:val="20"/>
              </w:rPr>
              <w:t>—</w:t>
            </w:r>
            <w:r>
              <w:rPr>
                <w:rFonts w:hint="eastAsia"/>
                <w:kern w:val="0"/>
                <w:szCs w:val="20"/>
              </w:rPr>
              <w:t>品牌推荐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</w:t>
            </w:r>
            <w:r>
              <w:rPr>
                <w:szCs w:val="21"/>
              </w:rPr>
              <w:t xml:space="preserve"> selectCargoBrandList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szCs w:val="21"/>
              </w:rPr>
              <w:t>selectCargoBrandList</w:t>
            </w:r>
            <w:proofErr w:type="spellEnd"/>
          </w:p>
        </w:tc>
      </w:tr>
      <w:tr w:rsidR="007A2831"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品牌ID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logo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品牌logo图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品牌名称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brandRecommendation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是否品牌推荐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1/0</w:t>
                  </w: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为推荐，</w:t>
                  </w:r>
                  <w:r>
                    <w:rPr>
                      <w:szCs w:val="21"/>
                    </w:rPr>
                    <w:br/>
                    <w:t>0</w:t>
                  </w:r>
                  <w:r>
                    <w:rPr>
                      <w:rFonts w:hint="eastAsia"/>
                      <w:szCs w:val="21"/>
                    </w:rPr>
                    <w:t>为不推荐</w:t>
                  </w:r>
                </w:p>
              </w:tc>
            </w:tr>
          </w:tbl>
          <w:p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A28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7A2831" w:rsidRDefault="007324F5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{"id":"238986851953229875","logo":"</w:t>
            </w:r>
            <w:r>
              <w:rPr>
                <w:color w:val="000000"/>
              </w:rPr>
              <w:t>http://7xk1l7.dl1.z0.glb.clouddn.com/1461051347712f85a9e8.jpg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","name":"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铁观音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","brandRecommendation":"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]</w:t>
            </w:r>
          </w:p>
          <w:p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7A2831" w:rsidRDefault="007A2831">
      <w:pPr>
        <w:pStyle w:val="a9"/>
        <w:ind w:firstLineChars="0" w:firstLine="0"/>
        <w:rPr>
          <w:lang w:val="en-US"/>
        </w:rPr>
      </w:pPr>
    </w:p>
    <w:p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10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品牌推荐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品牌推荐商品列表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品牌推荐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商品列表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weixin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good/goodListBy</w:t>
            </w:r>
            <w:r>
              <w:rPr>
                <w:szCs w:val="21"/>
              </w:rPr>
              <w:t>CargoBrand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goodListBy</w:t>
            </w:r>
            <w:r>
              <w:rPr>
                <w:szCs w:val="21"/>
              </w:rPr>
              <w:t>CargoBrand</w:t>
            </w:r>
            <w:proofErr w:type="spellEnd"/>
          </w:p>
        </w:tc>
      </w:tr>
      <w:tr w:rsidR="007A2831"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color w:val="000000"/>
                    </w:rPr>
                  </w:pPr>
                  <w:commentRangeStart w:id="41"/>
                  <w:commentRangeStart w:id="42"/>
                  <w:r>
                    <w:rPr>
                      <w:rFonts w:ascii="宋体" w:hAnsi="宋体"/>
                      <w:sz w:val="18"/>
                      <w:szCs w:val="18"/>
                    </w:rPr>
                    <w:t>conditionStr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</w:t>
                  </w:r>
                  <w:r>
                    <w:rPr>
                      <w:rFonts w:hint="eastAsia"/>
                      <w:szCs w:val="21"/>
                    </w:rPr>
                    <w:t>map</w:t>
                  </w:r>
                </w:p>
              </w:tc>
              <w:tc>
                <w:tcPr>
                  <w:tcW w:w="1701" w:type="dxa"/>
                </w:tcPr>
                <w:p w:rsidR="007A2831" w:rsidRDefault="007324F5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lang w:val="zh-CN"/>
                    </w:rPr>
                    <w:t>见下方说明</w:t>
                  </w:r>
                  <w:commentRangeEnd w:id="41"/>
                  <w:r w:rsidR="00556BEB">
                    <w:rPr>
                      <w:rStyle w:val="af8"/>
                      <w:lang w:val="zh-CN"/>
                    </w:rPr>
                    <w:commentReference w:id="41"/>
                  </w:r>
                  <w:commentRangeEnd w:id="42"/>
                  <w:r w:rsidR="00FD4821">
                    <w:rPr>
                      <w:rStyle w:val="af8"/>
                      <w:lang w:val="zh-CN"/>
                    </w:rPr>
                    <w:commentReference w:id="42"/>
                  </w: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Default="00A1121E">
                  <w:pPr>
                    <w:pStyle w:val="aff2"/>
                    <w:rPr>
                      <w:rFonts w:ascii="宋体" w:hAnsi="宋体"/>
                      <w:sz w:val="18"/>
                      <w:szCs w:val="18"/>
                    </w:rPr>
                  </w:pPr>
                  <w:proofErr w:type="spellStart"/>
                  <w:r w:rsidRPr="00A1121E">
                    <w:rPr>
                      <w:rFonts w:ascii="宋体" w:hAnsi="宋体" w:hint="eastAsia"/>
                      <w:sz w:val="18"/>
                      <w:szCs w:val="18"/>
                      <w:lang w:val="en-US"/>
                    </w:rPr>
                    <w:t>c</w:t>
                  </w:r>
                  <w:r w:rsidRPr="00A1121E">
                    <w:rPr>
                      <w:rFonts w:ascii="宋体" w:hAnsi="宋体"/>
                      <w:sz w:val="18"/>
                      <w:szCs w:val="18"/>
                      <w:lang w:val="en-US"/>
                    </w:rPr>
                    <w:t>argoBrandId</w:t>
                  </w:r>
                  <w:proofErr w:type="spellEnd"/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为品牌</w:t>
                  </w:r>
                  <w:r w:rsidRPr="00A1121E">
                    <w:rPr>
                      <w:rFonts w:ascii="宋体" w:hAnsi="宋体" w:hint="eastAsia"/>
                      <w:sz w:val="18"/>
                      <w:szCs w:val="18"/>
                      <w:lang w:val="en-US"/>
                    </w:rPr>
                    <w:t>ID</w:t>
                  </w:r>
                  <w:r w:rsidRPr="00A1121E">
                    <w:rPr>
                      <w:rFonts w:ascii="宋体" w:hAnsi="宋体" w:hint="eastAsia"/>
                      <w:sz w:val="18"/>
                      <w:szCs w:val="18"/>
                      <w:lang w:val="en-US"/>
                    </w:rPr>
                    <w:br/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saleNumSort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为销量排序</w:t>
                  </w:r>
                </w:p>
                <w:p w:rsidR="00A1121E" w:rsidRPr="00A1121E" w:rsidRDefault="00A1121E">
                  <w:pPr>
                    <w:pStyle w:val="aff2"/>
                    <w:rPr>
                      <w:szCs w:val="21"/>
                      <w:lang w:val="en-US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salePriceSort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为价格排序</w:t>
                  </w: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Pr="00A1121E" w:rsidRDefault="007324F5">
                  <w:pPr>
                    <w:pStyle w:val="aff2"/>
                    <w:rPr>
                      <w:rFonts w:ascii="宋体" w:hAnsi="宋体"/>
                      <w:sz w:val="18"/>
                      <w:szCs w:val="18"/>
                      <w:lang w:val="en-US"/>
                    </w:rPr>
                  </w:pPr>
                  <w:r w:rsidRPr="00A1121E">
                    <w:rPr>
                      <w:rFonts w:ascii="宋体" w:hAnsi="宋体"/>
                      <w:sz w:val="18"/>
                      <w:szCs w:val="18"/>
                      <w:lang w:val="en-US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Pr="00A1121E" w:rsidRDefault="007324F5">
                  <w:pPr>
                    <w:pStyle w:val="aff2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701" w:type="dxa"/>
                </w:tcPr>
                <w:p w:rsidR="007A2831" w:rsidRPr="00A1121E" w:rsidRDefault="007324F5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proofErr w:type="spellStart"/>
                  <w:r w:rsidRPr="00A1121E">
                    <w:rPr>
                      <w:rFonts w:ascii="宋体" w:hAnsi="宋体" w:hint="eastAsia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Pr="00A1121E" w:rsidRDefault="007A2831">
                  <w:pPr>
                    <w:pStyle w:val="aff2"/>
                    <w:rPr>
                      <w:szCs w:val="21"/>
                      <w:lang w:val="en-US"/>
                    </w:rPr>
                  </w:pPr>
                </w:p>
              </w:tc>
            </w:tr>
            <w:tr w:rsidR="007A2831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7A2831" w:rsidRPr="00A1121E" w:rsidRDefault="007324F5">
                  <w:pPr>
                    <w:pStyle w:val="aff2"/>
                    <w:rPr>
                      <w:rFonts w:ascii="宋体" w:hAnsi="宋体"/>
                      <w:sz w:val="18"/>
                      <w:szCs w:val="18"/>
                      <w:lang w:val="en-US"/>
                    </w:rPr>
                  </w:pPr>
                  <w:r w:rsidRPr="00A1121E">
                    <w:rPr>
                      <w:rFonts w:ascii="宋体" w:hAnsi="宋体"/>
                      <w:sz w:val="18"/>
                      <w:szCs w:val="18"/>
                      <w:lang w:val="en-US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Pr="00A1121E" w:rsidRDefault="007324F5">
                  <w:pPr>
                    <w:pStyle w:val="aff2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笔数</w:t>
                  </w:r>
                </w:p>
              </w:tc>
              <w:tc>
                <w:tcPr>
                  <w:tcW w:w="1701" w:type="dxa"/>
                </w:tcPr>
                <w:p w:rsidR="007A2831" w:rsidRPr="00A1121E" w:rsidRDefault="007324F5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proofErr w:type="spellStart"/>
                  <w:r w:rsidRPr="00A1121E">
                    <w:rPr>
                      <w:rFonts w:ascii="宋体" w:hAnsi="宋体" w:hint="eastAsia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A2831" w:rsidRPr="00A1121E" w:rsidRDefault="007A2831">
                  <w:pPr>
                    <w:pStyle w:val="aff2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Pr="00A1121E" w:rsidRDefault="007324F5">
                  <w:pPr>
                    <w:pStyle w:val="aff2"/>
                    <w:rPr>
                      <w:rFonts w:ascii="宋体" w:hAnsi="宋体"/>
                      <w:sz w:val="24"/>
                      <w:lang w:val="en-US"/>
                    </w:rPr>
                  </w:pPr>
                  <w:proofErr w:type="spellStart"/>
                  <w:r w:rsidRPr="00A1121E">
                    <w:rPr>
                      <w:rFonts w:ascii="宋体" w:hAnsi="宋体"/>
                      <w:sz w:val="24"/>
                      <w:lang w:val="en-US"/>
                    </w:rPr>
                    <w:t>cargoId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</w:rPr>
                    <w:t>货品ID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Pr="00A1121E" w:rsidRDefault="007324F5">
                  <w:pPr>
                    <w:pStyle w:val="aff2"/>
                    <w:rPr>
                      <w:rFonts w:ascii="宋体" w:hAnsi="宋体"/>
                      <w:sz w:val="24"/>
                      <w:lang w:val="en-US"/>
                    </w:rPr>
                  </w:pPr>
                  <w:proofErr w:type="spellStart"/>
                  <w:r w:rsidRPr="00A1121E">
                    <w:rPr>
                      <w:rFonts w:ascii="宋体" w:hAnsi="宋体"/>
                      <w:sz w:val="24"/>
                      <w:lang w:val="en-US"/>
                    </w:rPr>
                    <w:t>showPicture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展示图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Pr="00A1121E" w:rsidRDefault="007324F5">
                  <w:pPr>
                    <w:pStyle w:val="aff2"/>
                    <w:rPr>
                      <w:rFonts w:ascii="宋体" w:hAnsi="宋体"/>
                      <w:sz w:val="24"/>
                      <w:lang w:val="en-US"/>
                    </w:rPr>
                  </w:pPr>
                  <w:r w:rsidRPr="00A1121E">
                    <w:rPr>
                      <w:rFonts w:ascii="宋体" w:hAnsi="宋体"/>
                      <w:sz w:val="24"/>
                      <w:lang w:val="en-US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marketPrice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市场价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salePrice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零售价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saleNum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月销量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columnId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栏目ID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retail</w:t>
                  </w:r>
                  <w:r>
                    <w:rPr>
                      <w:rFonts w:cs="Times New Roman"/>
                      <w:kern w:val="2"/>
                    </w:rPr>
                    <w:t>P</w:t>
                  </w:r>
                  <w:r>
                    <w:rPr>
                      <w:color w:val="000000"/>
                    </w:rPr>
                    <w:t>rice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促销价</w:t>
                  </w:r>
                </w:p>
              </w:tc>
              <w:tc>
                <w:tcPr>
                  <w:tcW w:w="1701" w:type="dxa"/>
                  <w:vAlign w:val="center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conditionStr={</w:t>
            </w: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argoBrandId:1,saleNumSort:'desc',salePriceSort:'desc'}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 xml:space="preserve"> start</w:t>
            </w:r>
            <w:r>
              <w:rPr>
                <w:rFonts w:ascii="宋体" w:hAnsi="宋体" w:hint="eastAsia"/>
                <w:sz w:val="18"/>
                <w:szCs w:val="18"/>
              </w:rPr>
              <w:t>=0,</w:t>
            </w:r>
            <w:r>
              <w:rPr>
                <w:rFonts w:ascii="宋体" w:hAnsi="宋体"/>
                <w:sz w:val="18"/>
                <w:szCs w:val="18"/>
              </w:rPr>
              <w:t xml:space="preserve"> limit</w:t>
            </w:r>
            <w:r>
              <w:rPr>
                <w:rFonts w:ascii="宋体" w:hAnsi="宋体" w:hint="eastAsia"/>
                <w:sz w:val="18"/>
                <w:szCs w:val="18"/>
              </w:rPr>
              <w:t>=6</w:t>
            </w:r>
          </w:p>
        </w:tc>
      </w:tr>
      <w:tr w:rsidR="007A2831">
        <w:trPr>
          <w:trHeight w:val="70"/>
        </w:trPr>
        <w:tc>
          <w:tcPr>
            <w:tcW w:w="1384" w:type="dxa"/>
            <w:shd w:val="clear" w:color="auto" w:fill="D9D9D9"/>
          </w:tcPr>
          <w:p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7A2831" w:rsidRDefault="007324F5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cargoId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":"23898685195322987","</w:t>
            </w:r>
            <w:r>
              <w:rPr>
                <w:rFonts w:ascii="宋体" w:hAnsi="宋体"/>
                <w:sz w:val="24"/>
              </w:rPr>
              <w:t>showPicture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</w:t>
            </w:r>
            <w:bookmarkStart w:id="43" w:name="OLE_LINK33"/>
            <w:r>
              <w:rPr>
                <w:color w:val="000000"/>
              </w:rPr>
              <w:t>http://7xk1l7.dl1.z0.glb.clouddn.com/1461720581680f334fcb.jpg</w:t>
            </w:r>
            <w:bookmarkEnd w:id="43"/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rFonts w:ascii="宋体" w:hAnsi="宋体"/>
                <w:sz w:val="24"/>
              </w:rPr>
              <w:t>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商品名称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rFonts w:ascii="宋体" w:hAnsi="宋体"/>
                <w:sz w:val="24"/>
              </w:rPr>
              <w:t>marketPrice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":17.53,"</w:t>
            </w:r>
            <w:r>
              <w:rPr>
                <w:rFonts w:ascii="宋体" w:hAnsi="宋体"/>
                <w:sz w:val="24"/>
              </w:rPr>
              <w:t>salePrice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.53,"</w:t>
            </w:r>
            <w:r>
              <w:rPr>
                <w:rFonts w:ascii="宋体" w:hAnsi="宋体"/>
                <w:sz w:val="24"/>
              </w:rPr>
              <w:t xml:space="preserve"> saleNum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rFonts w:ascii="宋体" w:hAnsi="宋体"/>
                <w:sz w:val="24"/>
              </w:rPr>
              <w:t>columnId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":"238986851953229875","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团购专区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"}]</w:t>
            </w:r>
          </w:p>
          <w:p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7A2831" w:rsidRDefault="007A2831">
      <w:pPr>
        <w:pStyle w:val="a9"/>
        <w:ind w:firstLineChars="0" w:firstLine="0"/>
        <w:rPr>
          <w:lang w:val="en-US"/>
        </w:rPr>
      </w:pPr>
    </w:p>
    <w:p w:rsidR="007A2831" w:rsidRDefault="007A2831">
      <w:pPr>
        <w:pStyle w:val="a9"/>
        <w:rPr>
          <w:lang w:val="en-US"/>
        </w:rPr>
      </w:pPr>
    </w:p>
    <w:sectPr w:rsidR="007A2831" w:rsidSect="007E549C">
      <w:headerReference w:type="default" r:id="rId14"/>
      <w:footerReference w:type="even" r:id="rId15"/>
      <w:footerReference w:type="default" r:id="rId16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ministrator" w:date="2016-05-06T12:04:00Z" w:initials="A">
    <w:p w:rsidR="00474AD7" w:rsidRDefault="00474AD7">
      <w:pPr>
        <w:pStyle w:val="a8"/>
      </w:pPr>
      <w:r>
        <w:rPr>
          <w:rStyle w:val="af8"/>
        </w:rPr>
        <w:annotationRef/>
      </w:r>
      <w:r>
        <w:t>C</w:t>
      </w:r>
      <w:r>
        <w:rPr>
          <w:rFonts w:hint="eastAsia"/>
        </w:rPr>
        <w:t xml:space="preserve">hildrens </w:t>
      </w:r>
      <w:r>
        <w:rPr>
          <w:rFonts w:hint="eastAsia"/>
        </w:rPr>
        <w:t>是</w:t>
      </w:r>
      <w:r>
        <w:t>否有数据，数据格式是</w:t>
      </w:r>
      <w:r>
        <w:rPr>
          <w:rFonts w:hint="eastAsia"/>
        </w:rPr>
        <w:t>什么</w:t>
      </w:r>
      <w:r>
        <w:t>？</w:t>
      </w:r>
    </w:p>
    <w:p w:rsidR="00474AD7" w:rsidRDefault="00474AD7">
      <w:pPr>
        <w:pStyle w:val="a8"/>
      </w:pPr>
    </w:p>
  </w:comment>
  <w:comment w:id="3" w:author="dell" w:date="2016-05-06T12:04:00Z" w:initials="d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预留字段，不用管</w:t>
      </w:r>
    </w:p>
  </w:comment>
  <w:comment w:id="10" w:author="Administrator" w:date="2016-05-06T10:52:00Z" w:initials="A">
    <w:p w:rsidR="00474AD7" w:rsidRDefault="00474AD7" w:rsidP="00425ECC">
      <w:pPr>
        <w:pStyle w:val="a8"/>
        <w:numPr>
          <w:ilvl w:val="0"/>
          <w:numId w:val="9"/>
        </w:numPr>
      </w:pPr>
      <w:r>
        <w:rPr>
          <w:rStyle w:val="af8"/>
        </w:rPr>
        <w:annotationRef/>
      </w:r>
      <w:r>
        <w:rPr>
          <w:rFonts w:hint="eastAsia"/>
        </w:rPr>
        <w:t>noRule,rul</w:t>
      </w:r>
      <w:r>
        <w:t>e</w:t>
      </w:r>
      <w:r>
        <w:rPr>
          <w:rFonts w:hint="eastAsia"/>
        </w:rPr>
        <w:t>分别指</w:t>
      </w:r>
      <w:r>
        <w:t>什么</w:t>
      </w:r>
    </w:p>
    <w:p w:rsidR="00474AD7" w:rsidRDefault="00474AD7" w:rsidP="00425ECC">
      <w:pPr>
        <w:pStyle w:val="a8"/>
        <w:numPr>
          <w:ilvl w:val="0"/>
          <w:numId w:val="9"/>
        </w:numPr>
        <w:ind w:leftChars="86" w:left="391"/>
      </w:pPr>
      <w:r>
        <w:rPr>
          <w:rFonts w:hint="eastAsia"/>
        </w:rPr>
        <w:t>此</w:t>
      </w:r>
      <w:r>
        <w:t>处对应的是首页</w:t>
      </w:r>
      <w:r>
        <w:rPr>
          <w:rFonts w:hint="eastAsia"/>
        </w:rPr>
        <w:t>12121</w:t>
      </w:r>
      <w:r>
        <w:rPr>
          <w:rFonts w:hint="eastAsia"/>
        </w:rPr>
        <w:t>的布局</w:t>
      </w:r>
      <w:r>
        <w:t>，</w:t>
      </w:r>
      <w:r>
        <w:rPr>
          <w:rFonts w:hint="eastAsia"/>
        </w:rPr>
        <w:t>此</w:t>
      </w:r>
      <w:r>
        <w:t>处是数组长度</w:t>
      </w:r>
      <w:r>
        <w:rPr>
          <w:rFonts w:hint="eastAsia"/>
        </w:rPr>
        <w:t>须规定</w:t>
      </w:r>
    </w:p>
  </w:comment>
  <w:comment w:id="11" w:author="dell" w:date="2016-05-06T13:45:00Z" w:initials="d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noRule</w:t>
      </w:r>
      <w:r>
        <w:rPr>
          <w:rFonts w:hint="eastAsia"/>
        </w:rPr>
        <w:t>对应无规则栏目，</w:t>
      </w:r>
      <w:r>
        <w:rPr>
          <w:rFonts w:hint="eastAsia"/>
        </w:rPr>
        <w:t>rul</w:t>
      </w:r>
      <w:r>
        <w:t>e</w:t>
      </w:r>
      <w:r>
        <w:rPr>
          <w:rFonts w:hint="eastAsia"/>
        </w:rPr>
        <w:t>对应有规则的栏目，数组长度固定为</w:t>
      </w:r>
      <w:r>
        <w:rPr>
          <w:rFonts w:hint="eastAsia"/>
        </w:rPr>
        <w:t>4</w:t>
      </w:r>
      <w:r>
        <w:rPr>
          <w:rFonts w:hint="eastAsia"/>
        </w:rPr>
        <w:t>，栏目不可新增或删除</w:t>
      </w:r>
    </w:p>
  </w:comment>
  <w:comment w:id="12" w:author="Administrator" w:date="2016-05-06T11:07:00Z" w:initials="A">
    <w:p w:rsidR="00474AD7" w:rsidRDefault="00474AD7" w:rsidP="001A4564">
      <w:pPr>
        <w:pStyle w:val="a8"/>
        <w:numPr>
          <w:ilvl w:val="0"/>
          <w:numId w:val="10"/>
        </w:numPr>
        <w:rPr>
          <w:lang w:val="en-US"/>
        </w:rPr>
      </w:pPr>
      <w:r>
        <w:rPr>
          <w:rStyle w:val="af8"/>
        </w:rPr>
        <w:annotationRef/>
      </w:r>
      <w:r>
        <w:rPr>
          <w:rFonts w:hint="eastAsia"/>
          <w:lang w:val="en-US"/>
        </w:rPr>
        <w:t>此</w:t>
      </w:r>
      <w:r>
        <w:rPr>
          <w:lang w:val="en-US"/>
        </w:rPr>
        <w:t>商品列表</w:t>
      </w:r>
      <w:r>
        <w:rPr>
          <w:rFonts w:hint="eastAsia"/>
          <w:lang w:val="en-US"/>
        </w:rPr>
        <w:t>结果</w:t>
      </w:r>
      <w:r>
        <w:rPr>
          <w:lang w:val="en-US"/>
        </w:rPr>
        <w:t>展示页面，是否</w:t>
      </w:r>
      <w:r>
        <w:rPr>
          <w:rFonts w:hint="eastAsia"/>
          <w:lang w:val="en-US"/>
        </w:rPr>
        <w:t>只</w:t>
      </w:r>
      <w:r>
        <w:rPr>
          <w:lang w:val="en-US"/>
        </w:rPr>
        <w:t>按该栏目查询结果展示</w:t>
      </w:r>
    </w:p>
    <w:p w:rsidR="00474AD7" w:rsidRDefault="00474AD7" w:rsidP="001A4564">
      <w:pPr>
        <w:pStyle w:val="a8"/>
        <w:numPr>
          <w:ilvl w:val="0"/>
          <w:numId w:val="10"/>
        </w:numPr>
        <w:ind w:leftChars="86" w:left="541"/>
        <w:rPr>
          <w:lang w:val="en-US"/>
        </w:rPr>
      </w:pPr>
      <w:r>
        <w:rPr>
          <w:rFonts w:hint="eastAsia"/>
          <w:lang w:val="en-US"/>
        </w:rPr>
        <w:t>栏目</w:t>
      </w:r>
      <w:r>
        <w:rPr>
          <w:lang w:val="en-US"/>
        </w:rPr>
        <w:t>上的</w:t>
      </w:r>
      <w:r>
        <w:rPr>
          <w:rFonts w:hint="eastAsia"/>
          <w:lang w:val="en-US"/>
        </w:rPr>
        <w:t>搜索</w:t>
      </w:r>
      <w:r>
        <w:rPr>
          <w:lang w:val="en-US"/>
        </w:rPr>
        <w:t>框有何用，请说明？</w:t>
      </w:r>
    </w:p>
    <w:p w:rsidR="00474AD7" w:rsidRDefault="00474AD7">
      <w:pPr>
        <w:pStyle w:val="a8"/>
        <w:ind w:leftChars="172" w:left="361"/>
      </w:pPr>
      <w:r>
        <w:rPr>
          <w:rFonts w:hint="eastAsia"/>
          <w:lang w:val="en-US"/>
        </w:rPr>
        <w:t>（如</w:t>
      </w:r>
      <w:r>
        <w:rPr>
          <w:lang w:val="en-US"/>
        </w:rPr>
        <w:t>此</w:t>
      </w:r>
      <w:r>
        <w:rPr>
          <w:rFonts w:hint="eastAsia"/>
          <w:lang w:val="en-US"/>
        </w:rPr>
        <w:t>左</w:t>
      </w:r>
      <w:r>
        <w:rPr>
          <w:lang w:val="en-US"/>
        </w:rPr>
        <w:t>表</w:t>
      </w:r>
      <w:r>
        <w:rPr>
          <w:rFonts w:hint="eastAsia"/>
          <w:lang w:val="en-US"/>
        </w:rPr>
        <w:t>上</w:t>
      </w:r>
      <w:r>
        <w:rPr>
          <w:lang w:val="en-US"/>
        </w:rPr>
        <w:t>效果图）</w:t>
      </w:r>
    </w:p>
  </w:comment>
  <w:comment w:id="13" w:author="dell" w:date="2016-05-06T14:06:00Z" w:initials="d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只按栏目搜索，</w:t>
      </w:r>
      <w:proofErr w:type="gramStart"/>
      <w:r>
        <w:rPr>
          <w:rFonts w:hint="eastAsia"/>
        </w:rPr>
        <w:t>搜索按</w:t>
      </w:r>
      <w:proofErr w:type="gramEnd"/>
      <w:r>
        <w:rPr>
          <w:rFonts w:hint="eastAsia"/>
        </w:rPr>
        <w:t>商品名称，值搜索该栏目的商品</w:t>
      </w:r>
    </w:p>
  </w:comment>
  <w:comment w:id="18" w:author="dell" w:date="2016-05-06T14:40:00Z" w:initials="d">
    <w:p w:rsidR="00474AD7" w:rsidRDefault="00474AD7">
      <w:pPr>
        <w:pStyle w:val="a8"/>
      </w:pPr>
      <w:r>
        <w:rPr>
          <w:rStyle w:val="af8"/>
        </w:rPr>
        <w:annotationRef/>
      </w:r>
      <w:r w:rsidRPr="00A8433D">
        <w:rPr>
          <w:rFonts w:ascii="宋体" w:hAnsi="宋体"/>
          <w:sz w:val="24"/>
        </w:rPr>
        <w:t>showImages</w:t>
      </w:r>
      <w:r w:rsidRPr="00A8433D">
        <w:rPr>
          <w:rFonts w:ascii="宋体" w:hAnsi="宋体" w:hint="eastAsia"/>
          <w:sz w:val="24"/>
        </w:rPr>
        <w:t>为展示图片组</w:t>
      </w:r>
      <w:r>
        <w:rPr>
          <w:rFonts w:ascii="宋体" w:hAnsi="宋体" w:hint="eastAsia"/>
          <w:sz w:val="24"/>
        </w:rPr>
        <w:t>，</w:t>
      </w:r>
      <w:r w:rsidRPr="0073140C">
        <w:rPr>
          <w:rFonts w:ascii="宋体" w:hAnsi="宋体"/>
          <w:sz w:val="24"/>
        </w:rPr>
        <w:t>detailImages</w:t>
      </w:r>
      <w:r w:rsidRPr="0073140C">
        <w:rPr>
          <w:rFonts w:ascii="宋体" w:hAnsi="宋体" w:hint="eastAsia"/>
          <w:sz w:val="24"/>
        </w:rPr>
        <w:t>为详情图片组，</w:t>
      </w:r>
      <w:r w:rsidRPr="0073140C">
        <w:rPr>
          <w:rFonts w:ascii="宋体" w:hAnsi="宋体"/>
          <w:sz w:val="24"/>
        </w:rPr>
        <w:t>goodEvaluationList</w:t>
      </w:r>
      <w:r w:rsidRPr="0073140C">
        <w:rPr>
          <w:rFonts w:ascii="宋体" w:hAnsi="宋体" w:hint="eastAsia"/>
          <w:sz w:val="24"/>
        </w:rPr>
        <w:t>为商品评价，</w:t>
      </w:r>
      <w:r w:rsidRPr="0073140C">
        <w:rPr>
          <w:rFonts w:ascii="宋体" w:hAnsi="宋体"/>
          <w:sz w:val="24"/>
        </w:rPr>
        <w:t>skuTypeList</w:t>
      </w:r>
      <w:r w:rsidRPr="0073140C">
        <w:rPr>
          <w:rFonts w:ascii="宋体" w:hAnsi="宋体" w:hint="eastAsia"/>
          <w:sz w:val="24"/>
        </w:rPr>
        <w:t>为商品SKU列表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br/>
      </w:r>
      <w:r>
        <w:rPr>
          <w:rFonts w:hint="eastAsia"/>
        </w:rPr>
        <w:t>格式见参数说明</w:t>
      </w:r>
    </w:p>
  </w:comment>
  <w:comment w:id="19" w:author="Administrator" w:date="2016-05-06T14:12:00Z" w:initials="A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1.</w:t>
      </w:r>
      <w:r>
        <w:t>展示图片组</w:t>
      </w:r>
      <w:r>
        <w:rPr>
          <w:rFonts w:hint="eastAsia"/>
        </w:rPr>
        <w:t>，</w:t>
      </w:r>
      <w:r>
        <w:t>详情图片组</w:t>
      </w:r>
      <w:r>
        <w:rPr>
          <w:rFonts w:hint="eastAsia"/>
        </w:rPr>
        <w:t>，</w:t>
      </w:r>
      <w:r>
        <w:t>商品评价</w:t>
      </w:r>
      <w:r>
        <w:rPr>
          <w:rFonts w:hint="eastAsia"/>
        </w:rPr>
        <w:t>，</w:t>
      </w:r>
      <w:r>
        <w:t>商品</w:t>
      </w:r>
      <w:r>
        <w:t>SKU</w:t>
      </w:r>
      <w:r>
        <w:t>类型列表</w:t>
      </w:r>
      <w:r>
        <w:rPr>
          <w:rFonts w:hint="eastAsia"/>
        </w:rPr>
        <w:t>这几</w:t>
      </w:r>
      <w:r>
        <w:t>个都是数组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请</w:t>
      </w:r>
      <w:r>
        <w:t>说明每个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数据</w:t>
      </w:r>
      <w:r>
        <w:t>字段格式说明？</w:t>
      </w:r>
      <w:r>
        <w:rPr>
          <w:rFonts w:hint="eastAsia"/>
        </w:rPr>
        <w:t>其他字段</w:t>
      </w:r>
      <w:r>
        <w:t>是否有同样</w:t>
      </w:r>
      <w:r>
        <w:rPr>
          <w:rFonts w:hint="eastAsia"/>
        </w:rPr>
        <w:t>问题</w:t>
      </w:r>
      <w:r>
        <w:t>，请核实？</w:t>
      </w:r>
    </w:p>
    <w:p w:rsidR="00474AD7" w:rsidRDefault="00474AD7">
      <w:pPr>
        <w:pStyle w:val="a8"/>
      </w:pPr>
    </w:p>
    <w:p w:rsidR="00474AD7" w:rsidRDefault="00474AD7">
      <w:pPr>
        <w:pStyle w:val="a8"/>
      </w:pPr>
    </w:p>
    <w:p w:rsidR="00474AD7" w:rsidRDefault="00474AD7">
      <w:pPr>
        <w:pStyle w:val="a8"/>
      </w:pPr>
    </w:p>
    <w:p w:rsidR="00474AD7" w:rsidRDefault="00474AD7">
      <w:pPr>
        <w:pStyle w:val="a8"/>
      </w:pPr>
    </w:p>
  </w:comment>
  <w:comment w:id="20" w:author="Administrator" w:date="2016-05-06T11:14:00Z" w:initials="A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1.</w:t>
      </w:r>
      <w:r>
        <w:rPr>
          <w:rFonts w:hint="eastAsia"/>
        </w:rPr>
        <w:t>首页</w:t>
      </w:r>
      <w:r>
        <w:t>用途是水平滑动图片组，</w:t>
      </w:r>
      <w:r>
        <w:rPr>
          <w:rFonts w:hint="eastAsia"/>
        </w:rPr>
        <w:t>此</w:t>
      </w:r>
      <w:r>
        <w:t>处为</w:t>
      </w:r>
      <w:r>
        <w:rPr>
          <w:rFonts w:hint="eastAsia"/>
        </w:rPr>
        <w:t>何</w:t>
      </w:r>
      <w:r>
        <w:t>没有图</w:t>
      </w:r>
      <w:r>
        <w:rPr>
          <w:rFonts w:hint="eastAsia"/>
        </w:rPr>
        <w:t>片</w:t>
      </w:r>
      <w:r>
        <w:t>路径字段，，请核实</w:t>
      </w:r>
      <w:r>
        <w:rPr>
          <w:rFonts w:hint="eastAsia"/>
        </w:rPr>
        <w:t>？</w:t>
      </w:r>
    </w:p>
  </w:comment>
  <w:comment w:id="21" w:author="dell" w:date="2016-05-06T15:40:00Z" w:initials="d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图片是固定图片，由</w:t>
      </w:r>
      <w:r>
        <w:rPr>
          <w:rFonts w:hint="eastAsia"/>
        </w:rPr>
        <w:t>UI</w:t>
      </w:r>
      <w:r>
        <w:rPr>
          <w:rFonts w:hint="eastAsia"/>
        </w:rPr>
        <w:t>提供</w:t>
      </w:r>
    </w:p>
  </w:comment>
  <w:comment w:id="23" w:author="Administrator" w:date="2016-05-07T11:52:00Z" w:initials="A">
    <w:p w:rsidR="00266967" w:rsidRDefault="00266967" w:rsidP="00266967">
      <w:pPr>
        <w:pStyle w:val="a8"/>
        <w:rPr>
          <w:rFonts w:ascii="宋体" w:hAnsi="宋体"/>
          <w:sz w:val="18"/>
          <w:szCs w:val="18"/>
          <w:lang w:val="en-US"/>
        </w:rPr>
      </w:pPr>
      <w:r>
        <w:rPr>
          <w:rStyle w:val="af8"/>
        </w:rPr>
        <w:annotationRef/>
      </w:r>
      <w:proofErr w:type="gramStart"/>
      <w:r w:rsidRPr="007324F5">
        <w:rPr>
          <w:rFonts w:ascii="宋体" w:hAnsi="宋体"/>
          <w:sz w:val="18"/>
          <w:szCs w:val="18"/>
          <w:lang w:val="en-US"/>
        </w:rPr>
        <w:t>conditionStr</w:t>
      </w:r>
      <w:proofErr w:type="gramEnd"/>
      <w:r w:rsidRPr="007324F5">
        <w:rPr>
          <w:rFonts w:ascii="宋体" w:hAnsi="宋体"/>
          <w:sz w:val="18"/>
          <w:szCs w:val="18"/>
          <w:lang w:val="en-US"/>
        </w:rPr>
        <w:t>={columnId:1,classifyId:1,tradeGoodName:'2222',saleNumSort:'desc',salePriceSort:'desc'}</w:t>
      </w:r>
      <w:r w:rsidRPr="007324F5">
        <w:rPr>
          <w:rFonts w:ascii="宋体" w:hAnsi="宋体" w:hint="eastAsia"/>
          <w:sz w:val="18"/>
          <w:szCs w:val="18"/>
          <w:lang w:val="en-US"/>
        </w:rPr>
        <w:t>,</w:t>
      </w:r>
      <w:r w:rsidRPr="007324F5">
        <w:rPr>
          <w:rFonts w:ascii="宋体" w:hAnsi="宋体"/>
          <w:sz w:val="18"/>
          <w:szCs w:val="18"/>
          <w:lang w:val="en-US"/>
        </w:rPr>
        <w:t xml:space="preserve"> start</w:t>
      </w:r>
      <w:r w:rsidRPr="007324F5">
        <w:rPr>
          <w:rFonts w:ascii="宋体" w:hAnsi="宋体" w:hint="eastAsia"/>
          <w:sz w:val="18"/>
          <w:szCs w:val="18"/>
          <w:lang w:val="en-US"/>
        </w:rPr>
        <w:t>=0,</w:t>
      </w:r>
      <w:r w:rsidRPr="007324F5">
        <w:rPr>
          <w:rFonts w:ascii="宋体" w:hAnsi="宋体"/>
          <w:sz w:val="18"/>
          <w:szCs w:val="18"/>
          <w:lang w:val="en-US"/>
        </w:rPr>
        <w:t xml:space="preserve"> limit</w:t>
      </w:r>
      <w:r w:rsidRPr="007324F5">
        <w:rPr>
          <w:rFonts w:ascii="宋体" w:hAnsi="宋体" w:hint="eastAsia"/>
          <w:sz w:val="18"/>
          <w:szCs w:val="18"/>
          <w:lang w:val="en-US"/>
        </w:rPr>
        <w:t>=6</w:t>
      </w:r>
    </w:p>
    <w:p w:rsidR="00266967" w:rsidRPr="007324F5" w:rsidRDefault="00266967" w:rsidP="00266967">
      <w:pPr>
        <w:pStyle w:val="a8"/>
        <w:numPr>
          <w:ilvl w:val="0"/>
          <w:numId w:val="8"/>
        </w:numPr>
        <w:ind w:leftChars="86" w:left="541"/>
        <w:rPr>
          <w:lang w:val="en-US"/>
        </w:rPr>
      </w:pPr>
      <w:r>
        <w:rPr>
          <w:rFonts w:ascii="宋体" w:hAnsi="宋体" w:hint="eastAsia"/>
          <w:sz w:val="18"/>
          <w:szCs w:val="18"/>
          <w:lang w:val="en-US"/>
        </w:rPr>
        <w:t>请</w:t>
      </w:r>
      <w:r>
        <w:rPr>
          <w:rFonts w:ascii="宋体" w:hAnsi="宋体"/>
          <w:sz w:val="18"/>
          <w:szCs w:val="18"/>
          <w:lang w:val="en-US"/>
        </w:rPr>
        <w:t>标明非空字段，</w:t>
      </w:r>
      <w:r>
        <w:rPr>
          <w:rFonts w:ascii="宋体" w:hAnsi="宋体" w:hint="eastAsia"/>
          <w:sz w:val="18"/>
          <w:szCs w:val="18"/>
          <w:lang w:val="en-US"/>
        </w:rPr>
        <w:t>请</w:t>
      </w:r>
      <w:r>
        <w:rPr>
          <w:rFonts w:ascii="宋体" w:hAnsi="宋体"/>
          <w:sz w:val="18"/>
          <w:szCs w:val="18"/>
          <w:lang w:val="en-US"/>
        </w:rPr>
        <w:t>标明map所</w:t>
      </w:r>
      <w:r>
        <w:rPr>
          <w:rFonts w:ascii="宋体" w:hAnsi="宋体" w:hint="eastAsia"/>
          <w:sz w:val="18"/>
          <w:szCs w:val="18"/>
          <w:lang w:val="en-US"/>
        </w:rPr>
        <w:t>有</w:t>
      </w:r>
      <w:r>
        <w:rPr>
          <w:rFonts w:ascii="宋体" w:hAnsi="宋体"/>
          <w:sz w:val="18"/>
          <w:szCs w:val="18"/>
          <w:lang w:val="en-US"/>
        </w:rPr>
        <w:t>字段？</w:t>
      </w:r>
    </w:p>
    <w:p w:rsidR="00266967" w:rsidRPr="007324F5" w:rsidRDefault="00266967" w:rsidP="00266967">
      <w:pPr>
        <w:pStyle w:val="a8"/>
        <w:numPr>
          <w:ilvl w:val="0"/>
          <w:numId w:val="8"/>
        </w:numPr>
        <w:ind w:leftChars="86" w:left="541"/>
        <w:rPr>
          <w:lang w:val="en-US"/>
        </w:rPr>
      </w:pPr>
      <w:r>
        <w:rPr>
          <w:rFonts w:ascii="宋体" w:hAnsi="宋体" w:hint="eastAsia"/>
          <w:sz w:val="18"/>
          <w:szCs w:val="18"/>
          <w:lang w:val="en-US"/>
        </w:rPr>
        <w:t>此</w:t>
      </w:r>
      <w:r>
        <w:rPr>
          <w:rFonts w:ascii="宋体" w:hAnsi="宋体"/>
          <w:sz w:val="18"/>
          <w:szCs w:val="18"/>
          <w:lang w:val="en-US"/>
        </w:rPr>
        <w:t>时是分类商品列表</w:t>
      </w:r>
      <w:r>
        <w:rPr>
          <w:rFonts w:ascii="宋体" w:hAnsi="宋体" w:hint="eastAsia"/>
          <w:sz w:val="18"/>
          <w:szCs w:val="18"/>
          <w:lang w:val="en-US"/>
        </w:rPr>
        <w:t>，</w:t>
      </w:r>
      <w:proofErr w:type="spellStart"/>
      <w:r>
        <w:rPr>
          <w:rFonts w:ascii="宋体" w:hAnsi="宋体" w:hint="eastAsia"/>
          <w:sz w:val="18"/>
          <w:szCs w:val="18"/>
          <w:lang w:val="en-US"/>
        </w:rPr>
        <w:t>c</w:t>
      </w:r>
      <w:r>
        <w:rPr>
          <w:rFonts w:ascii="宋体" w:hAnsi="宋体"/>
          <w:sz w:val="18"/>
          <w:szCs w:val="18"/>
          <w:lang w:val="en-US"/>
        </w:rPr>
        <w:t>olumnId,tradeColumnName,saleNumSort,salePriceSort</w:t>
      </w:r>
      <w:proofErr w:type="spellEnd"/>
      <w:r>
        <w:rPr>
          <w:rFonts w:ascii="宋体" w:hAnsi="宋体"/>
          <w:sz w:val="18"/>
          <w:szCs w:val="18"/>
          <w:lang w:val="en-US"/>
        </w:rPr>
        <w:t>,</w:t>
      </w:r>
      <w:proofErr w:type="gramStart"/>
      <w:r>
        <w:rPr>
          <w:rFonts w:ascii="宋体" w:hAnsi="宋体" w:hint="eastAsia"/>
          <w:sz w:val="18"/>
          <w:szCs w:val="18"/>
          <w:lang w:val="en-US"/>
        </w:rPr>
        <w:t>传</w:t>
      </w:r>
      <w:r>
        <w:rPr>
          <w:rFonts w:ascii="宋体" w:hAnsi="宋体"/>
          <w:sz w:val="18"/>
          <w:szCs w:val="18"/>
          <w:lang w:val="en-US"/>
        </w:rPr>
        <w:t>什么</w:t>
      </w:r>
      <w:proofErr w:type="gramEnd"/>
      <w:r>
        <w:rPr>
          <w:rFonts w:ascii="宋体" w:hAnsi="宋体"/>
          <w:sz w:val="18"/>
          <w:szCs w:val="18"/>
          <w:lang w:val="en-US"/>
        </w:rPr>
        <w:t>值</w:t>
      </w:r>
    </w:p>
    <w:p w:rsidR="00266967" w:rsidRPr="00425ECC" w:rsidRDefault="00266967" w:rsidP="00266967">
      <w:pPr>
        <w:pStyle w:val="a8"/>
        <w:numPr>
          <w:ilvl w:val="0"/>
          <w:numId w:val="8"/>
        </w:numPr>
        <w:ind w:leftChars="86" w:left="541"/>
        <w:rPr>
          <w:lang w:val="en-US"/>
        </w:rPr>
      </w:pPr>
      <w:r>
        <w:rPr>
          <w:rFonts w:ascii="宋体" w:hAnsi="宋体" w:hint="eastAsia"/>
          <w:sz w:val="18"/>
          <w:szCs w:val="18"/>
          <w:lang w:val="en-US"/>
        </w:rPr>
        <w:t>分页</w:t>
      </w:r>
      <w:r>
        <w:rPr>
          <w:rFonts w:ascii="宋体" w:hAnsi="宋体"/>
          <w:sz w:val="18"/>
          <w:szCs w:val="18"/>
          <w:lang w:val="en-US"/>
        </w:rPr>
        <w:t>参数是否有限制</w:t>
      </w:r>
    </w:p>
    <w:p w:rsidR="00266967" w:rsidRPr="007324F5" w:rsidRDefault="00266967" w:rsidP="00266967">
      <w:pPr>
        <w:pStyle w:val="a8"/>
        <w:numPr>
          <w:ilvl w:val="0"/>
          <w:numId w:val="8"/>
        </w:numPr>
        <w:ind w:leftChars="86" w:left="541"/>
        <w:rPr>
          <w:lang w:val="en-US"/>
        </w:rPr>
      </w:pPr>
      <w:r>
        <w:rPr>
          <w:rFonts w:hint="eastAsia"/>
          <w:lang w:val="en-US"/>
        </w:rPr>
        <w:t>进</w:t>
      </w:r>
      <w:r>
        <w:rPr>
          <w:lang w:val="en-US"/>
        </w:rPr>
        <w:t>入</w:t>
      </w:r>
      <w:r>
        <w:rPr>
          <w:rFonts w:hint="eastAsia"/>
          <w:lang w:val="en-US"/>
        </w:rPr>
        <w:t>分类商品</w:t>
      </w:r>
      <w:r>
        <w:rPr>
          <w:lang w:val="en-US"/>
        </w:rPr>
        <w:t>列表</w:t>
      </w:r>
      <w:r>
        <w:rPr>
          <w:rFonts w:hint="eastAsia"/>
          <w:lang w:val="en-US"/>
        </w:rPr>
        <w:t>后</w:t>
      </w:r>
      <w:r>
        <w:rPr>
          <w:lang w:val="en-US"/>
        </w:rPr>
        <w:t>，</w:t>
      </w:r>
      <w:r>
        <w:rPr>
          <w:rFonts w:hint="eastAsia"/>
          <w:lang w:val="en-US"/>
        </w:rPr>
        <w:t>是</w:t>
      </w:r>
      <w:r>
        <w:rPr>
          <w:lang w:val="en-US"/>
        </w:rPr>
        <w:t>否可改变条件，再按</w:t>
      </w:r>
      <w:r>
        <w:rPr>
          <w:rFonts w:hint="eastAsia"/>
          <w:lang w:val="en-US"/>
        </w:rPr>
        <w:t>所</w:t>
      </w:r>
      <w:r>
        <w:rPr>
          <w:lang w:val="en-US"/>
        </w:rPr>
        <w:t>改变的条件</w:t>
      </w:r>
      <w:r>
        <w:rPr>
          <w:rFonts w:hint="eastAsia"/>
          <w:lang w:val="en-US"/>
        </w:rPr>
        <w:t>再</w:t>
      </w:r>
      <w:r>
        <w:rPr>
          <w:lang w:val="en-US"/>
        </w:rPr>
        <w:t>搜索</w:t>
      </w:r>
      <w:r>
        <w:rPr>
          <w:rFonts w:hint="eastAsia"/>
          <w:lang w:val="en-US"/>
        </w:rPr>
        <w:t>，</w:t>
      </w:r>
      <w:r>
        <w:rPr>
          <w:lang w:val="en-US"/>
        </w:rPr>
        <w:t>请说明</w:t>
      </w:r>
      <w:r>
        <w:rPr>
          <w:rFonts w:hint="eastAsia"/>
          <w:lang w:val="en-US"/>
        </w:rPr>
        <w:t>（如</w:t>
      </w:r>
      <w:r>
        <w:rPr>
          <w:lang w:val="en-US"/>
        </w:rPr>
        <w:t>此</w:t>
      </w:r>
      <w:r>
        <w:rPr>
          <w:rFonts w:hint="eastAsia"/>
          <w:lang w:val="en-US"/>
        </w:rPr>
        <w:t>左</w:t>
      </w:r>
      <w:r>
        <w:rPr>
          <w:lang w:val="en-US"/>
        </w:rPr>
        <w:t>表</w:t>
      </w:r>
      <w:r>
        <w:rPr>
          <w:rFonts w:hint="eastAsia"/>
          <w:lang w:val="en-US"/>
        </w:rPr>
        <w:t>上</w:t>
      </w:r>
      <w:r>
        <w:rPr>
          <w:lang w:val="en-US"/>
        </w:rPr>
        <w:t>效果图）</w:t>
      </w:r>
    </w:p>
  </w:comment>
  <w:comment w:id="24" w:author="Administrator" w:date="2016-05-07T11:52:00Z" w:initials="A">
    <w:p w:rsidR="00266967" w:rsidRDefault="00266967" w:rsidP="0026696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这里</w:t>
      </w:r>
      <w:r>
        <w:t>是分类商品列表</w:t>
      </w:r>
      <w:r>
        <w:rPr>
          <w:rFonts w:hint="eastAsia"/>
        </w:rPr>
        <w:t>查询</w:t>
      </w:r>
      <w:r>
        <w:t>，确认栏目名称，</w:t>
      </w:r>
      <w:r>
        <w:t>id</w:t>
      </w:r>
      <w:r>
        <w:t>。。是</w:t>
      </w:r>
      <w:r>
        <w:rPr>
          <w:rFonts w:hint="eastAsia"/>
        </w:rPr>
        <w:t>否</w:t>
      </w:r>
      <w:r>
        <w:t>正确，还是指分类</w:t>
      </w:r>
      <w:r>
        <w:rPr>
          <w:rFonts w:hint="eastAsia"/>
        </w:rPr>
        <w:t>名称</w:t>
      </w:r>
      <w:r>
        <w:t>，</w:t>
      </w:r>
      <w:r>
        <w:rPr>
          <w:rFonts w:hint="eastAsia"/>
        </w:rPr>
        <w:t>id</w:t>
      </w:r>
    </w:p>
  </w:comment>
  <w:comment w:id="25" w:author="dell" w:date="2016-05-07T11:52:00Z" w:initials="d">
    <w:p w:rsidR="00266967" w:rsidRDefault="00266967" w:rsidP="0026696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没错，该栏位不一定有值</w:t>
      </w:r>
    </w:p>
  </w:comment>
  <w:comment w:id="32" w:author="Administrator" w:date="2016-05-08T01:53:00Z" w:initials="A">
    <w:p w:rsidR="004842B3" w:rsidRDefault="005E1A42">
      <w:pPr>
        <w:pStyle w:val="a8"/>
        <w:rPr>
          <w:rFonts w:hint="eastAsia"/>
        </w:rPr>
      </w:pPr>
      <w:r>
        <w:rPr>
          <w:rStyle w:val="af8"/>
        </w:rPr>
        <w:annotationRef/>
      </w:r>
    </w:p>
    <w:p w:rsidR="004842B3" w:rsidRDefault="005E1A42">
      <w:pPr>
        <w:pStyle w:val="a8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【首页</w:t>
      </w:r>
      <w:r>
        <w:rPr>
          <w:rFonts w:hint="eastAsia"/>
        </w:rPr>
        <w:t>-</w:t>
      </w:r>
      <w:r>
        <w:rPr>
          <w:rFonts w:hint="eastAsia"/>
        </w:rPr>
        <w:t>用途】得到的参数只有</w:t>
      </w:r>
      <w:r w:rsidR="004842B3">
        <w:rPr>
          <w:rFonts w:hint="eastAsia"/>
        </w:rPr>
        <w:t>：</w:t>
      </w:r>
    </w:p>
    <w:p w:rsidR="004842B3" w:rsidRDefault="005E1A42">
      <w:pPr>
        <w:pStyle w:val="a8"/>
        <w:rPr>
          <w:rFonts w:hint="eastAsia"/>
          <w:color w:val="000000"/>
        </w:rPr>
      </w:pPr>
      <w:bookmarkStart w:id="33" w:name="OLE_LINK28"/>
      <w:bookmarkStart w:id="34" w:name="OLE_LINK29"/>
      <w:bookmarkStart w:id="35" w:name="OLE_LINK32"/>
      <w:r>
        <w:rPr>
          <w:rFonts w:hint="eastAsia"/>
          <w:color w:val="000000"/>
        </w:rPr>
        <w:t>商品标签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，</w:t>
      </w:r>
    </w:p>
    <w:p w:rsidR="004842B3" w:rsidRDefault="005E1A42">
      <w:pPr>
        <w:pStyle w:val="a8"/>
        <w:rPr>
          <w:rFonts w:hint="eastAsia"/>
          <w:color w:val="000000"/>
        </w:rPr>
      </w:pPr>
      <w:r>
        <w:rPr>
          <w:rFonts w:hint="eastAsia"/>
          <w:color w:val="000000"/>
        </w:rPr>
        <w:t>商品</w:t>
      </w:r>
      <w:r>
        <w:rPr>
          <w:rFonts w:hint="eastAsia"/>
          <w:color w:val="000000"/>
        </w:rPr>
        <w:t>ID</w:t>
      </w:r>
      <w:r w:rsidR="004842B3">
        <w:rPr>
          <w:rFonts w:hint="eastAsia"/>
          <w:color w:val="000000"/>
        </w:rPr>
        <w:t>，</w:t>
      </w:r>
    </w:p>
    <w:p w:rsidR="004842B3" w:rsidRDefault="004842B3">
      <w:pPr>
        <w:pStyle w:val="a8"/>
        <w:rPr>
          <w:rFonts w:hint="eastAsia"/>
          <w:color w:val="000000"/>
        </w:rPr>
      </w:pPr>
      <w:r>
        <w:rPr>
          <w:rFonts w:hint="eastAsia"/>
          <w:color w:val="000000"/>
        </w:rPr>
        <w:t>对应基本标签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，</w:t>
      </w:r>
    </w:p>
    <w:p w:rsidR="005E1A42" w:rsidRDefault="004842B3">
      <w:pPr>
        <w:pStyle w:val="a8"/>
        <w:rPr>
          <w:rFonts w:hint="eastAsia"/>
          <w:color w:val="000000"/>
        </w:rPr>
      </w:pPr>
      <w:r>
        <w:rPr>
          <w:rFonts w:hint="eastAsia"/>
          <w:color w:val="000000"/>
        </w:rPr>
        <w:t>标签名称</w:t>
      </w:r>
      <w:bookmarkEnd w:id="33"/>
      <w:bookmarkEnd w:id="34"/>
      <w:bookmarkEnd w:id="35"/>
    </w:p>
    <w:p w:rsidR="004842B3" w:rsidRDefault="004842B3">
      <w:pPr>
        <w:pStyle w:val="a8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2 </w:t>
      </w:r>
      <w:r>
        <w:rPr>
          <w:rFonts w:hint="eastAsia"/>
          <w:color w:val="000000"/>
        </w:rPr>
        <w:t>此处参考【</w:t>
      </w:r>
      <w:bookmarkStart w:id="36" w:name="OLE_LINK25"/>
      <w:bookmarkStart w:id="37" w:name="OLE_LINK26"/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用途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商品列表</w:t>
      </w:r>
      <w:r>
        <w:rPr>
          <w:rStyle w:val="af8"/>
          <w:b/>
          <w:bCs/>
        </w:rPr>
        <w:annotationRef/>
      </w:r>
      <w:bookmarkEnd w:id="36"/>
      <w:bookmarkEnd w:id="37"/>
      <w:r>
        <w:rPr>
          <w:rFonts w:hint="eastAsia"/>
          <w:color w:val="000000"/>
        </w:rPr>
        <w:t>】，这里的列表条件参数只有</w:t>
      </w:r>
    </w:p>
    <w:p w:rsidR="004842B3" w:rsidRDefault="004842B3">
      <w:pPr>
        <w:pStyle w:val="a8"/>
        <w:rPr>
          <w:rFonts w:ascii="宋体" w:hAnsi="宋体" w:hint="eastAsia"/>
          <w:sz w:val="18"/>
          <w:szCs w:val="18"/>
        </w:rPr>
      </w:pPr>
      <w:bookmarkStart w:id="38" w:name="OLE_LINK27"/>
      <w:r>
        <w:rPr>
          <w:rFonts w:ascii="宋体" w:hAnsi="宋体"/>
          <w:sz w:val="18"/>
          <w:szCs w:val="18"/>
        </w:rPr>
        <w:t>ColumnId</w:t>
      </w:r>
      <w:r>
        <w:rPr>
          <w:rFonts w:ascii="宋体" w:hAnsi="宋体" w:hint="eastAsia"/>
          <w:sz w:val="18"/>
          <w:szCs w:val="18"/>
        </w:rPr>
        <w:t xml:space="preserve"> 栏目ID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br/>
      </w:r>
      <w:r>
        <w:rPr>
          <w:rFonts w:ascii="宋体" w:hAnsi="宋体"/>
          <w:sz w:val="18"/>
          <w:szCs w:val="18"/>
        </w:rPr>
        <w:t>classifyId</w:t>
      </w:r>
      <w:r>
        <w:rPr>
          <w:rFonts w:ascii="宋体" w:hAnsi="宋体" w:hint="eastAsia"/>
          <w:sz w:val="18"/>
          <w:szCs w:val="18"/>
        </w:rPr>
        <w:t>分类ID</w:t>
      </w:r>
      <w:r>
        <w:rPr>
          <w:rFonts w:ascii="宋体" w:hAnsi="宋体"/>
          <w:sz w:val="18"/>
          <w:szCs w:val="18"/>
        </w:rPr>
        <w:br/>
        <w:t>tradeGoodName</w:t>
      </w:r>
      <w:r>
        <w:rPr>
          <w:rFonts w:ascii="宋体" w:hAnsi="宋体" w:hint="eastAsia"/>
          <w:sz w:val="18"/>
          <w:szCs w:val="18"/>
        </w:rPr>
        <w:t xml:space="preserve"> 商品名称</w:t>
      </w:r>
      <w:r>
        <w:rPr>
          <w:rFonts w:ascii="宋体" w:hAnsi="宋体" w:hint="eastAsia"/>
          <w:sz w:val="18"/>
          <w:szCs w:val="18"/>
        </w:rPr>
        <w:br/>
      </w:r>
      <w:r>
        <w:rPr>
          <w:rFonts w:ascii="宋体" w:hAnsi="宋体"/>
          <w:sz w:val="18"/>
          <w:szCs w:val="18"/>
        </w:rPr>
        <w:t>saleNumSort</w:t>
      </w:r>
      <w:r>
        <w:rPr>
          <w:rFonts w:ascii="宋体" w:hAnsi="宋体" w:hint="eastAsia"/>
          <w:sz w:val="18"/>
          <w:szCs w:val="18"/>
        </w:rPr>
        <w:t>销量排序</w:t>
      </w:r>
      <w:r>
        <w:rPr>
          <w:rFonts w:ascii="宋体" w:hAnsi="宋体"/>
          <w:sz w:val="18"/>
          <w:szCs w:val="18"/>
        </w:rPr>
        <w:br/>
        <w:t>salePriceSort</w:t>
      </w:r>
      <w:r>
        <w:rPr>
          <w:rFonts w:ascii="宋体" w:hAnsi="宋体" w:hint="eastAsia"/>
          <w:sz w:val="18"/>
          <w:szCs w:val="18"/>
        </w:rPr>
        <w:t xml:space="preserve"> 价格排序</w:t>
      </w:r>
      <w:bookmarkEnd w:id="38"/>
    </w:p>
    <w:p w:rsidR="004842B3" w:rsidRDefault="004842B3">
      <w:pPr>
        <w:pStyle w:val="a8"/>
      </w:pPr>
      <w:r>
        <w:rPr>
          <w:rFonts w:ascii="宋体" w:hAnsi="宋体" w:hint="eastAsia"/>
          <w:sz w:val="18"/>
          <w:szCs w:val="18"/>
        </w:rPr>
        <w:t>3.请问首页用途链接到列表的参数，怎么对应？</w:t>
      </w:r>
    </w:p>
  </w:comment>
  <w:comment w:id="30" w:author="Administrator" w:date="2016-05-06T11:17:00Z" w:initials="A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1.</w:t>
      </w:r>
      <w:proofErr w:type="gramStart"/>
      <w:r>
        <w:rPr>
          <w:rFonts w:hint="eastAsia"/>
        </w:rPr>
        <w:t>请减少</w:t>
      </w:r>
      <w:proofErr w:type="gramEnd"/>
      <w:r>
        <w:t>参考</w:t>
      </w:r>
      <w:r>
        <w:rPr>
          <w:rFonts w:hint="eastAsia"/>
        </w:rPr>
        <w:t>字样，</w:t>
      </w:r>
      <w:r>
        <w:t>把</w:t>
      </w:r>
      <w:r>
        <w:rPr>
          <w:rFonts w:hint="eastAsia"/>
        </w:rPr>
        <w:t>1.2.3</w:t>
      </w:r>
      <w:r>
        <w:t>表格</w:t>
      </w:r>
      <w:r>
        <w:rPr>
          <w:rFonts w:hint="eastAsia"/>
        </w:rPr>
        <w:t>复制</w:t>
      </w:r>
      <w:r>
        <w:t>到此处加以说明</w:t>
      </w:r>
      <w:r>
        <w:rPr>
          <w:rFonts w:hint="eastAsia"/>
        </w:rPr>
        <w:t>，</w:t>
      </w:r>
      <w:r>
        <w:t>减少歧义</w:t>
      </w:r>
    </w:p>
    <w:p w:rsidR="00474AD7" w:rsidRDefault="00474AD7">
      <w:pPr>
        <w:pStyle w:val="a8"/>
      </w:pPr>
      <w:r>
        <w:rPr>
          <w:rFonts w:hint="eastAsia"/>
        </w:rPr>
        <w:t xml:space="preserve">2. </w:t>
      </w:r>
      <w:r>
        <w:rPr>
          <w:rFonts w:hint="eastAsia"/>
        </w:rPr>
        <w:t>与</w:t>
      </w:r>
      <w:r>
        <w:t>1.2.3</w:t>
      </w:r>
      <w:r>
        <w:rPr>
          <w:rFonts w:hint="eastAsia"/>
        </w:rPr>
        <w:t>存在</w:t>
      </w:r>
      <w:r>
        <w:t>同样问题。</w:t>
      </w:r>
    </w:p>
    <w:p w:rsidR="00474AD7" w:rsidRDefault="00474AD7">
      <w:pPr>
        <w:pStyle w:val="a8"/>
      </w:pPr>
      <w:r>
        <w:t xml:space="preserve">3. </w:t>
      </w:r>
      <w:r>
        <w:rPr>
          <w:rFonts w:hint="eastAsia"/>
        </w:rPr>
        <w:t>在首页</w:t>
      </w:r>
      <w:r>
        <w:t>链接过的商品列表</w:t>
      </w:r>
      <w:r>
        <w:rPr>
          <w:rFonts w:hint="eastAsia"/>
        </w:rPr>
        <w:t>，</w:t>
      </w:r>
      <w:r>
        <w:t>再搜索时，是什么条件？</w:t>
      </w:r>
    </w:p>
  </w:comment>
  <w:comment w:id="31" w:author="dell" w:date="2016-05-06T14:46:00Z" w:initials="d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按商品名称搜索</w:t>
      </w:r>
    </w:p>
  </w:comment>
  <w:comment w:id="41" w:author="Administrator" w:date="2016-05-06T11:24:00Z" w:initials="A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 xml:space="preserve">1. </w:t>
      </w:r>
      <w:r>
        <w:rPr>
          <w:rFonts w:hint="eastAsia"/>
        </w:rPr>
        <w:t>请</w:t>
      </w:r>
      <w:r>
        <w:t>指出</w:t>
      </w:r>
      <w:r>
        <w:t>map</w:t>
      </w:r>
      <w:r>
        <w:t>所有字段，</w:t>
      </w:r>
    </w:p>
  </w:comment>
  <w:comment w:id="42" w:author="dell" w:date="2016-05-06T14:45:00Z" w:initials="d">
    <w:p w:rsidR="00474AD7" w:rsidRDefault="00474AD7">
      <w:pPr>
        <w:pStyle w:val="a8"/>
      </w:pPr>
      <w:r>
        <w:rPr>
          <w:rStyle w:val="af8"/>
        </w:rPr>
        <w:annotationRef/>
      </w:r>
      <w:r>
        <w:rPr>
          <w:rFonts w:hint="eastAsia"/>
        </w:rPr>
        <w:t>见参数说明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9823C0" w15:done="0"/>
  <w15:commentEx w15:paraId="48342318" w15:done="0"/>
  <w15:commentEx w15:paraId="1BE6376E" w15:done="0"/>
  <w15:commentEx w15:paraId="58976A1B" w15:done="0"/>
  <w15:commentEx w15:paraId="06F523E3" w15:done="0"/>
  <w15:commentEx w15:paraId="2F30E2E5" w15:done="0"/>
  <w15:commentEx w15:paraId="3C241F30" w15:done="0"/>
  <w15:commentEx w15:paraId="674DE188" w15:done="0"/>
  <w15:commentEx w15:paraId="1B3561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107" w:rsidRDefault="001D7107">
      <w:r>
        <w:separator/>
      </w:r>
    </w:p>
  </w:endnote>
  <w:endnote w:type="continuationSeparator" w:id="0">
    <w:p w:rsidR="001D7107" w:rsidRDefault="001D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D7" w:rsidRDefault="00474AD7">
    <w:pPr>
      <w:pStyle w:val="af1"/>
      <w:framePr w:wrap="around" w:vAnchor="text" w:hAnchor="margin" w:xAlign="center" w:y="1"/>
      <w:rPr>
        <w:rStyle w:val="af5"/>
      </w:rPr>
    </w:pPr>
    <w:r>
      <w:fldChar w:fldCharType="begin"/>
    </w:r>
    <w:r>
      <w:rPr>
        <w:rStyle w:val="af5"/>
      </w:rPr>
      <w:instrText xml:space="preserve">PAGE  </w:instrText>
    </w:r>
    <w:r>
      <w:fldChar w:fldCharType="end"/>
    </w:r>
  </w:p>
  <w:p w:rsidR="00474AD7" w:rsidRDefault="00474AD7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D7" w:rsidRDefault="00474AD7">
    <w:pPr>
      <w:pStyle w:val="af1"/>
      <w:framePr w:wrap="around" w:vAnchor="text" w:hAnchor="margin" w:xAlign="center" w:y="1"/>
      <w:rPr>
        <w:rStyle w:val="af5"/>
      </w:rPr>
    </w:pPr>
    <w:r>
      <w:rPr>
        <w:rStyle w:val="af5"/>
        <w:rFonts w:hint="eastAsia"/>
      </w:rPr>
      <w:t>第</w:t>
    </w:r>
    <w:r>
      <w:fldChar w:fldCharType="begin"/>
    </w:r>
    <w:r>
      <w:rPr>
        <w:rStyle w:val="af5"/>
      </w:rPr>
      <w:instrText xml:space="preserve">PAGE  </w:instrText>
    </w:r>
    <w:r>
      <w:fldChar w:fldCharType="separate"/>
    </w:r>
    <w:r w:rsidR="004E5B13">
      <w:rPr>
        <w:rStyle w:val="af5"/>
        <w:noProof/>
      </w:rPr>
      <w:t>6</w:t>
    </w:r>
    <w:r>
      <w:fldChar w:fldCharType="end"/>
    </w:r>
    <w:r>
      <w:rPr>
        <w:rStyle w:val="af5"/>
        <w:rFonts w:hint="eastAsia"/>
      </w:rPr>
      <w:t>页</w:t>
    </w:r>
  </w:p>
  <w:p w:rsidR="00474AD7" w:rsidRDefault="00474AD7">
    <w:pPr>
      <w:pStyle w:val="af1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9.5pt;height:980.25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107" w:rsidRDefault="001D7107">
      <w:r>
        <w:separator/>
      </w:r>
    </w:p>
  </w:footnote>
  <w:footnote w:type="continuationSeparator" w:id="0">
    <w:p w:rsidR="001D7107" w:rsidRDefault="001D7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D7" w:rsidRDefault="00474AD7">
    <w:pPr>
      <w:pStyle w:val="af2"/>
      <w:wordWrap w:val="0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1">
      <w:start w:val="1"/>
      <w:numFmt w:val="bullet"/>
      <w:pStyle w:val="a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0000000D"/>
    <w:multiLevelType w:val="multilevel"/>
    <w:tmpl w:val="0000000D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930"/>
        </w:tabs>
        <w:ind w:left="93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2439"/>
        </w:tabs>
        <w:ind w:left="2439" w:hanging="864"/>
      </w:pPr>
      <w:rPr>
        <w:rFonts w:ascii="Arial" w:hAnsi="Arial" w:cs="Arial" w:hint="default"/>
        <w:color w:val="auto"/>
        <w:sz w:val="24"/>
        <w:szCs w:val="24"/>
      </w:rPr>
    </w:lvl>
    <w:lvl w:ilvl="4" w:tentative="1">
      <w:start w:val="1"/>
      <w:numFmt w:val="decimal"/>
      <w:lvlText w:val="%1.%2.%3.%4.%5"/>
      <w:lvlJc w:val="left"/>
      <w:pPr>
        <w:tabs>
          <w:tab w:val="left" w:pos="2163"/>
        </w:tabs>
        <w:ind w:left="2163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E"/>
    <w:multiLevelType w:val="singleLevel"/>
    <w:tmpl w:val="0000000E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69600F"/>
    <w:multiLevelType w:val="hybridMultilevel"/>
    <w:tmpl w:val="F10CE678"/>
    <w:lvl w:ilvl="0" w:tplc="19DC5C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7517B0"/>
    <w:multiLevelType w:val="multilevel"/>
    <w:tmpl w:val="297517B0"/>
    <w:lvl w:ilvl="0" w:tentative="1">
      <w:start w:val="1"/>
      <w:numFmt w:val="bullet"/>
      <w:pStyle w:val="a1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3CE2FD8"/>
    <w:multiLevelType w:val="hybridMultilevel"/>
    <w:tmpl w:val="0DA61B4A"/>
    <w:lvl w:ilvl="0" w:tplc="36523D7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077339"/>
    <w:multiLevelType w:val="multilevel"/>
    <w:tmpl w:val="45077339"/>
    <w:lvl w:ilvl="0" w:tentative="1">
      <w:start w:val="1"/>
      <w:numFmt w:val="bullet"/>
      <w:pStyle w:val="GreenBullet1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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8">
    <w:nsid w:val="61164534"/>
    <w:multiLevelType w:val="multilevel"/>
    <w:tmpl w:val="61164534"/>
    <w:lvl w:ilvl="0" w:tentative="1">
      <w:start w:val="1"/>
      <w:numFmt w:val="bullet"/>
      <w:pStyle w:val="a2"/>
      <w:lvlText w:val="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72C3DA8"/>
    <w:multiLevelType w:val="hybridMultilevel"/>
    <w:tmpl w:val="FF60D052"/>
    <w:lvl w:ilvl="0" w:tplc="27264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4CE"/>
    <w:rsid w:val="00011312"/>
    <w:rsid w:val="000116AC"/>
    <w:rsid w:val="00012F35"/>
    <w:rsid w:val="00012FEC"/>
    <w:rsid w:val="00013ABA"/>
    <w:rsid w:val="00013ED9"/>
    <w:rsid w:val="00014A9D"/>
    <w:rsid w:val="00015AF6"/>
    <w:rsid w:val="00020426"/>
    <w:rsid w:val="00021F30"/>
    <w:rsid w:val="00025CED"/>
    <w:rsid w:val="00026020"/>
    <w:rsid w:val="000270FB"/>
    <w:rsid w:val="00030B69"/>
    <w:rsid w:val="0003301F"/>
    <w:rsid w:val="00034222"/>
    <w:rsid w:val="00034CD2"/>
    <w:rsid w:val="00036D25"/>
    <w:rsid w:val="00037779"/>
    <w:rsid w:val="00040430"/>
    <w:rsid w:val="0004051C"/>
    <w:rsid w:val="00040AD2"/>
    <w:rsid w:val="00040B23"/>
    <w:rsid w:val="000428F9"/>
    <w:rsid w:val="0004417A"/>
    <w:rsid w:val="00044CDF"/>
    <w:rsid w:val="00046BDA"/>
    <w:rsid w:val="00051C7B"/>
    <w:rsid w:val="000528E7"/>
    <w:rsid w:val="00052A72"/>
    <w:rsid w:val="00052CF8"/>
    <w:rsid w:val="000542F4"/>
    <w:rsid w:val="00062274"/>
    <w:rsid w:val="0006282A"/>
    <w:rsid w:val="00065235"/>
    <w:rsid w:val="00066F8E"/>
    <w:rsid w:val="00067508"/>
    <w:rsid w:val="00070A60"/>
    <w:rsid w:val="00072EF9"/>
    <w:rsid w:val="00075184"/>
    <w:rsid w:val="000754FD"/>
    <w:rsid w:val="00075F9F"/>
    <w:rsid w:val="00076192"/>
    <w:rsid w:val="00081195"/>
    <w:rsid w:val="0008127C"/>
    <w:rsid w:val="000848C6"/>
    <w:rsid w:val="00084F68"/>
    <w:rsid w:val="00085C99"/>
    <w:rsid w:val="000868D0"/>
    <w:rsid w:val="00086F16"/>
    <w:rsid w:val="0009078B"/>
    <w:rsid w:val="0009305A"/>
    <w:rsid w:val="0009629F"/>
    <w:rsid w:val="0009741C"/>
    <w:rsid w:val="000A1097"/>
    <w:rsid w:val="000A193D"/>
    <w:rsid w:val="000B0157"/>
    <w:rsid w:val="000B2B31"/>
    <w:rsid w:val="000B3A59"/>
    <w:rsid w:val="000B54A8"/>
    <w:rsid w:val="000B60F0"/>
    <w:rsid w:val="000C1D6D"/>
    <w:rsid w:val="000C67D3"/>
    <w:rsid w:val="000D074A"/>
    <w:rsid w:val="000D0B93"/>
    <w:rsid w:val="000D10BA"/>
    <w:rsid w:val="000D1BEF"/>
    <w:rsid w:val="000D288F"/>
    <w:rsid w:val="000D4AC3"/>
    <w:rsid w:val="000E37C4"/>
    <w:rsid w:val="000E62D0"/>
    <w:rsid w:val="000F2DA5"/>
    <w:rsid w:val="000F5515"/>
    <w:rsid w:val="000F72FC"/>
    <w:rsid w:val="001004C1"/>
    <w:rsid w:val="00100638"/>
    <w:rsid w:val="001032D8"/>
    <w:rsid w:val="00105AA6"/>
    <w:rsid w:val="00115F69"/>
    <w:rsid w:val="00116604"/>
    <w:rsid w:val="001177FF"/>
    <w:rsid w:val="00117F48"/>
    <w:rsid w:val="001202D2"/>
    <w:rsid w:val="00121C40"/>
    <w:rsid w:val="00121E2D"/>
    <w:rsid w:val="0012233F"/>
    <w:rsid w:val="001242DC"/>
    <w:rsid w:val="00124B06"/>
    <w:rsid w:val="00131039"/>
    <w:rsid w:val="001320C4"/>
    <w:rsid w:val="00132570"/>
    <w:rsid w:val="001334EA"/>
    <w:rsid w:val="00133740"/>
    <w:rsid w:val="00133A98"/>
    <w:rsid w:val="00135AE2"/>
    <w:rsid w:val="00136068"/>
    <w:rsid w:val="00136FEC"/>
    <w:rsid w:val="00137450"/>
    <w:rsid w:val="00137953"/>
    <w:rsid w:val="00141D2C"/>
    <w:rsid w:val="00143FA7"/>
    <w:rsid w:val="001447A1"/>
    <w:rsid w:val="00144F6E"/>
    <w:rsid w:val="00145920"/>
    <w:rsid w:val="001472F5"/>
    <w:rsid w:val="001501CD"/>
    <w:rsid w:val="00150A2B"/>
    <w:rsid w:val="0015150D"/>
    <w:rsid w:val="00152599"/>
    <w:rsid w:val="001552C2"/>
    <w:rsid w:val="00155F9C"/>
    <w:rsid w:val="00160D4B"/>
    <w:rsid w:val="00160F65"/>
    <w:rsid w:val="0016496B"/>
    <w:rsid w:val="00166719"/>
    <w:rsid w:val="00166A42"/>
    <w:rsid w:val="001675F8"/>
    <w:rsid w:val="001709DF"/>
    <w:rsid w:val="001716D6"/>
    <w:rsid w:val="00171B5E"/>
    <w:rsid w:val="00172A27"/>
    <w:rsid w:val="00173153"/>
    <w:rsid w:val="00173B42"/>
    <w:rsid w:val="00180C7B"/>
    <w:rsid w:val="001824B0"/>
    <w:rsid w:val="0018559E"/>
    <w:rsid w:val="001861D3"/>
    <w:rsid w:val="001876ED"/>
    <w:rsid w:val="001928E9"/>
    <w:rsid w:val="00192C75"/>
    <w:rsid w:val="00193516"/>
    <w:rsid w:val="00196173"/>
    <w:rsid w:val="00197926"/>
    <w:rsid w:val="001A0513"/>
    <w:rsid w:val="001A1899"/>
    <w:rsid w:val="001A2360"/>
    <w:rsid w:val="001A323C"/>
    <w:rsid w:val="001A39B4"/>
    <w:rsid w:val="001A4564"/>
    <w:rsid w:val="001A5F7F"/>
    <w:rsid w:val="001A7CA7"/>
    <w:rsid w:val="001B18C9"/>
    <w:rsid w:val="001B479C"/>
    <w:rsid w:val="001C0B4D"/>
    <w:rsid w:val="001C1454"/>
    <w:rsid w:val="001C43CF"/>
    <w:rsid w:val="001C5B3C"/>
    <w:rsid w:val="001C5F87"/>
    <w:rsid w:val="001C7395"/>
    <w:rsid w:val="001D1972"/>
    <w:rsid w:val="001D25BC"/>
    <w:rsid w:val="001D7107"/>
    <w:rsid w:val="001D7984"/>
    <w:rsid w:val="001E0C67"/>
    <w:rsid w:val="001E3780"/>
    <w:rsid w:val="001F0B95"/>
    <w:rsid w:val="001F1195"/>
    <w:rsid w:val="001F1B51"/>
    <w:rsid w:val="001F318E"/>
    <w:rsid w:val="001F4791"/>
    <w:rsid w:val="001F5661"/>
    <w:rsid w:val="002000C5"/>
    <w:rsid w:val="0020364D"/>
    <w:rsid w:val="002047AF"/>
    <w:rsid w:val="002066B2"/>
    <w:rsid w:val="00207010"/>
    <w:rsid w:val="00207BCF"/>
    <w:rsid w:val="002111C1"/>
    <w:rsid w:val="0021122E"/>
    <w:rsid w:val="00211279"/>
    <w:rsid w:val="002125B8"/>
    <w:rsid w:val="0021351B"/>
    <w:rsid w:val="00213BA8"/>
    <w:rsid w:val="002144B7"/>
    <w:rsid w:val="0021568D"/>
    <w:rsid w:val="00217DA8"/>
    <w:rsid w:val="00220B79"/>
    <w:rsid w:val="00221915"/>
    <w:rsid w:val="00221AD8"/>
    <w:rsid w:val="00224A13"/>
    <w:rsid w:val="00224A27"/>
    <w:rsid w:val="00226673"/>
    <w:rsid w:val="00227977"/>
    <w:rsid w:val="0023124D"/>
    <w:rsid w:val="00232F63"/>
    <w:rsid w:val="00234284"/>
    <w:rsid w:val="00235A50"/>
    <w:rsid w:val="0023707A"/>
    <w:rsid w:val="00237BCA"/>
    <w:rsid w:val="002409D4"/>
    <w:rsid w:val="00240D92"/>
    <w:rsid w:val="0024170E"/>
    <w:rsid w:val="00242993"/>
    <w:rsid w:val="002437D0"/>
    <w:rsid w:val="0024647E"/>
    <w:rsid w:val="00246B24"/>
    <w:rsid w:val="00247F32"/>
    <w:rsid w:val="00247FCD"/>
    <w:rsid w:val="0025592A"/>
    <w:rsid w:val="00262F3E"/>
    <w:rsid w:val="00266967"/>
    <w:rsid w:val="00266CC8"/>
    <w:rsid w:val="00267000"/>
    <w:rsid w:val="00267770"/>
    <w:rsid w:val="002677FD"/>
    <w:rsid w:val="0027087F"/>
    <w:rsid w:val="002733C8"/>
    <w:rsid w:val="00281B89"/>
    <w:rsid w:val="00285B65"/>
    <w:rsid w:val="00286D87"/>
    <w:rsid w:val="002911CE"/>
    <w:rsid w:val="002925B1"/>
    <w:rsid w:val="002927E9"/>
    <w:rsid w:val="00292D4E"/>
    <w:rsid w:val="00293E95"/>
    <w:rsid w:val="0029479E"/>
    <w:rsid w:val="002A0909"/>
    <w:rsid w:val="002A4072"/>
    <w:rsid w:val="002A51E3"/>
    <w:rsid w:val="002A62DD"/>
    <w:rsid w:val="002A67D7"/>
    <w:rsid w:val="002B06D8"/>
    <w:rsid w:val="002B0D98"/>
    <w:rsid w:val="002B1E36"/>
    <w:rsid w:val="002B2603"/>
    <w:rsid w:val="002B3435"/>
    <w:rsid w:val="002B49E8"/>
    <w:rsid w:val="002C1851"/>
    <w:rsid w:val="002C411D"/>
    <w:rsid w:val="002C4E00"/>
    <w:rsid w:val="002C4FF3"/>
    <w:rsid w:val="002C59BF"/>
    <w:rsid w:val="002C6BBD"/>
    <w:rsid w:val="002C7A4A"/>
    <w:rsid w:val="002D39CF"/>
    <w:rsid w:val="002D5055"/>
    <w:rsid w:val="002E6347"/>
    <w:rsid w:val="002F1383"/>
    <w:rsid w:val="002F1440"/>
    <w:rsid w:val="002F3656"/>
    <w:rsid w:val="002F6357"/>
    <w:rsid w:val="002F6BB6"/>
    <w:rsid w:val="002F79BA"/>
    <w:rsid w:val="00300178"/>
    <w:rsid w:val="00300F3F"/>
    <w:rsid w:val="00300F49"/>
    <w:rsid w:val="0030103C"/>
    <w:rsid w:val="00301301"/>
    <w:rsid w:val="00302726"/>
    <w:rsid w:val="00307333"/>
    <w:rsid w:val="003109AB"/>
    <w:rsid w:val="00310C30"/>
    <w:rsid w:val="003113F3"/>
    <w:rsid w:val="00311D43"/>
    <w:rsid w:val="00311F4A"/>
    <w:rsid w:val="00314E6C"/>
    <w:rsid w:val="003208F4"/>
    <w:rsid w:val="00320E2C"/>
    <w:rsid w:val="00321A71"/>
    <w:rsid w:val="0032280B"/>
    <w:rsid w:val="0032307F"/>
    <w:rsid w:val="003231CA"/>
    <w:rsid w:val="00323478"/>
    <w:rsid w:val="003234EA"/>
    <w:rsid w:val="00324FE2"/>
    <w:rsid w:val="003255B0"/>
    <w:rsid w:val="003300DC"/>
    <w:rsid w:val="00331513"/>
    <w:rsid w:val="00332C9E"/>
    <w:rsid w:val="003335CB"/>
    <w:rsid w:val="00335169"/>
    <w:rsid w:val="00335231"/>
    <w:rsid w:val="00335EC8"/>
    <w:rsid w:val="003406FE"/>
    <w:rsid w:val="0034219A"/>
    <w:rsid w:val="003422C3"/>
    <w:rsid w:val="00342A5D"/>
    <w:rsid w:val="003436A6"/>
    <w:rsid w:val="00343F4C"/>
    <w:rsid w:val="00344A7A"/>
    <w:rsid w:val="003468E5"/>
    <w:rsid w:val="003503A0"/>
    <w:rsid w:val="003503CE"/>
    <w:rsid w:val="0035043E"/>
    <w:rsid w:val="00350770"/>
    <w:rsid w:val="0035179C"/>
    <w:rsid w:val="0035273E"/>
    <w:rsid w:val="0035282F"/>
    <w:rsid w:val="00352F3E"/>
    <w:rsid w:val="0035316E"/>
    <w:rsid w:val="0035461A"/>
    <w:rsid w:val="00355CCA"/>
    <w:rsid w:val="00356134"/>
    <w:rsid w:val="003562D0"/>
    <w:rsid w:val="00357140"/>
    <w:rsid w:val="00360DC1"/>
    <w:rsid w:val="00364B31"/>
    <w:rsid w:val="00364C57"/>
    <w:rsid w:val="00364E7A"/>
    <w:rsid w:val="00367455"/>
    <w:rsid w:val="00367A46"/>
    <w:rsid w:val="00367C3D"/>
    <w:rsid w:val="00371192"/>
    <w:rsid w:val="00373204"/>
    <w:rsid w:val="00374606"/>
    <w:rsid w:val="003764F1"/>
    <w:rsid w:val="00377DD4"/>
    <w:rsid w:val="003815E2"/>
    <w:rsid w:val="00381E14"/>
    <w:rsid w:val="00383C4F"/>
    <w:rsid w:val="00384731"/>
    <w:rsid w:val="0038513A"/>
    <w:rsid w:val="00386D8F"/>
    <w:rsid w:val="00386FE1"/>
    <w:rsid w:val="00392067"/>
    <w:rsid w:val="00392987"/>
    <w:rsid w:val="003948F8"/>
    <w:rsid w:val="00394CBE"/>
    <w:rsid w:val="003955F8"/>
    <w:rsid w:val="00397650"/>
    <w:rsid w:val="003977EA"/>
    <w:rsid w:val="003A2153"/>
    <w:rsid w:val="003A2E71"/>
    <w:rsid w:val="003A2FF1"/>
    <w:rsid w:val="003A30A2"/>
    <w:rsid w:val="003A42DC"/>
    <w:rsid w:val="003A5956"/>
    <w:rsid w:val="003A673D"/>
    <w:rsid w:val="003A732D"/>
    <w:rsid w:val="003A7DEA"/>
    <w:rsid w:val="003C2212"/>
    <w:rsid w:val="003C26D0"/>
    <w:rsid w:val="003C33AE"/>
    <w:rsid w:val="003C5478"/>
    <w:rsid w:val="003C64F8"/>
    <w:rsid w:val="003C698D"/>
    <w:rsid w:val="003D223D"/>
    <w:rsid w:val="003D2725"/>
    <w:rsid w:val="003D31FB"/>
    <w:rsid w:val="003D3573"/>
    <w:rsid w:val="003D44AD"/>
    <w:rsid w:val="003D7432"/>
    <w:rsid w:val="003E0F44"/>
    <w:rsid w:val="003E11D7"/>
    <w:rsid w:val="003E2135"/>
    <w:rsid w:val="003E378D"/>
    <w:rsid w:val="003F48B2"/>
    <w:rsid w:val="004034B4"/>
    <w:rsid w:val="00404176"/>
    <w:rsid w:val="004042B5"/>
    <w:rsid w:val="00404EF0"/>
    <w:rsid w:val="0040516D"/>
    <w:rsid w:val="0040570E"/>
    <w:rsid w:val="00405BBC"/>
    <w:rsid w:val="004062C4"/>
    <w:rsid w:val="004105C4"/>
    <w:rsid w:val="00411AAC"/>
    <w:rsid w:val="004120A7"/>
    <w:rsid w:val="004137DA"/>
    <w:rsid w:val="004247D5"/>
    <w:rsid w:val="00424FE9"/>
    <w:rsid w:val="00425ECC"/>
    <w:rsid w:val="00433481"/>
    <w:rsid w:val="004342A1"/>
    <w:rsid w:val="004403B5"/>
    <w:rsid w:val="0044152E"/>
    <w:rsid w:val="00443577"/>
    <w:rsid w:val="004436F7"/>
    <w:rsid w:val="00446D23"/>
    <w:rsid w:val="004521E8"/>
    <w:rsid w:val="00452F4C"/>
    <w:rsid w:val="0045523E"/>
    <w:rsid w:val="0045582C"/>
    <w:rsid w:val="00456010"/>
    <w:rsid w:val="004578D3"/>
    <w:rsid w:val="00457AEA"/>
    <w:rsid w:val="00461B3C"/>
    <w:rsid w:val="00463251"/>
    <w:rsid w:val="00463FA6"/>
    <w:rsid w:val="00464449"/>
    <w:rsid w:val="0046578F"/>
    <w:rsid w:val="004669AC"/>
    <w:rsid w:val="00472DE9"/>
    <w:rsid w:val="00473B5E"/>
    <w:rsid w:val="00474AD7"/>
    <w:rsid w:val="00476660"/>
    <w:rsid w:val="004842B3"/>
    <w:rsid w:val="0048682B"/>
    <w:rsid w:val="004900C0"/>
    <w:rsid w:val="0049085D"/>
    <w:rsid w:val="00491125"/>
    <w:rsid w:val="00491EF9"/>
    <w:rsid w:val="00492597"/>
    <w:rsid w:val="004925A5"/>
    <w:rsid w:val="00495B88"/>
    <w:rsid w:val="00496E28"/>
    <w:rsid w:val="004972FD"/>
    <w:rsid w:val="00497AA2"/>
    <w:rsid w:val="004A00D5"/>
    <w:rsid w:val="004A1277"/>
    <w:rsid w:val="004A2CD6"/>
    <w:rsid w:val="004A43D2"/>
    <w:rsid w:val="004B0DEE"/>
    <w:rsid w:val="004B2424"/>
    <w:rsid w:val="004B2886"/>
    <w:rsid w:val="004B328D"/>
    <w:rsid w:val="004B381A"/>
    <w:rsid w:val="004B47D0"/>
    <w:rsid w:val="004B582D"/>
    <w:rsid w:val="004B6B2A"/>
    <w:rsid w:val="004B7CD3"/>
    <w:rsid w:val="004C1E00"/>
    <w:rsid w:val="004D001B"/>
    <w:rsid w:val="004D04B7"/>
    <w:rsid w:val="004D08D9"/>
    <w:rsid w:val="004D1514"/>
    <w:rsid w:val="004D22B6"/>
    <w:rsid w:val="004D4951"/>
    <w:rsid w:val="004D7000"/>
    <w:rsid w:val="004E10EF"/>
    <w:rsid w:val="004E1763"/>
    <w:rsid w:val="004E2265"/>
    <w:rsid w:val="004E299F"/>
    <w:rsid w:val="004E310E"/>
    <w:rsid w:val="004E4247"/>
    <w:rsid w:val="004E48BC"/>
    <w:rsid w:val="004E5B13"/>
    <w:rsid w:val="004E61F3"/>
    <w:rsid w:val="004F06E9"/>
    <w:rsid w:val="004F15BE"/>
    <w:rsid w:val="004F3349"/>
    <w:rsid w:val="004F4CE0"/>
    <w:rsid w:val="004F56FB"/>
    <w:rsid w:val="004F5D5D"/>
    <w:rsid w:val="004F646B"/>
    <w:rsid w:val="004F730D"/>
    <w:rsid w:val="0050325F"/>
    <w:rsid w:val="005106BB"/>
    <w:rsid w:val="00512782"/>
    <w:rsid w:val="00512A39"/>
    <w:rsid w:val="00514905"/>
    <w:rsid w:val="005158A5"/>
    <w:rsid w:val="00515F3F"/>
    <w:rsid w:val="00517774"/>
    <w:rsid w:val="005178D9"/>
    <w:rsid w:val="005207F6"/>
    <w:rsid w:val="005233C2"/>
    <w:rsid w:val="0052395E"/>
    <w:rsid w:val="00525AE9"/>
    <w:rsid w:val="0052656F"/>
    <w:rsid w:val="00526AFB"/>
    <w:rsid w:val="005313F6"/>
    <w:rsid w:val="005325AD"/>
    <w:rsid w:val="0053301E"/>
    <w:rsid w:val="00540F79"/>
    <w:rsid w:val="005414F1"/>
    <w:rsid w:val="00541E73"/>
    <w:rsid w:val="005422CD"/>
    <w:rsid w:val="00545BB3"/>
    <w:rsid w:val="00547076"/>
    <w:rsid w:val="00550250"/>
    <w:rsid w:val="00550BAC"/>
    <w:rsid w:val="00553AEB"/>
    <w:rsid w:val="00554F31"/>
    <w:rsid w:val="005563C9"/>
    <w:rsid w:val="00556AE2"/>
    <w:rsid w:val="00556BEB"/>
    <w:rsid w:val="00557A91"/>
    <w:rsid w:val="005607F8"/>
    <w:rsid w:val="005608B7"/>
    <w:rsid w:val="00561669"/>
    <w:rsid w:val="0056190B"/>
    <w:rsid w:val="00561D43"/>
    <w:rsid w:val="00562058"/>
    <w:rsid w:val="0056627E"/>
    <w:rsid w:val="005674AA"/>
    <w:rsid w:val="00570C7B"/>
    <w:rsid w:val="00571028"/>
    <w:rsid w:val="00571712"/>
    <w:rsid w:val="005732CC"/>
    <w:rsid w:val="00574009"/>
    <w:rsid w:val="00577202"/>
    <w:rsid w:val="00581912"/>
    <w:rsid w:val="0058211C"/>
    <w:rsid w:val="00587DFB"/>
    <w:rsid w:val="005901F1"/>
    <w:rsid w:val="00591080"/>
    <w:rsid w:val="00591676"/>
    <w:rsid w:val="005928B1"/>
    <w:rsid w:val="00592CD9"/>
    <w:rsid w:val="00596B9A"/>
    <w:rsid w:val="00597D89"/>
    <w:rsid w:val="005A05FF"/>
    <w:rsid w:val="005A0791"/>
    <w:rsid w:val="005A2CA7"/>
    <w:rsid w:val="005A3376"/>
    <w:rsid w:val="005A4BC3"/>
    <w:rsid w:val="005A5EB1"/>
    <w:rsid w:val="005A68D0"/>
    <w:rsid w:val="005A70E8"/>
    <w:rsid w:val="005A7AFC"/>
    <w:rsid w:val="005B56DC"/>
    <w:rsid w:val="005C3399"/>
    <w:rsid w:val="005C5E66"/>
    <w:rsid w:val="005C60F8"/>
    <w:rsid w:val="005C723A"/>
    <w:rsid w:val="005C7631"/>
    <w:rsid w:val="005D24C0"/>
    <w:rsid w:val="005D426C"/>
    <w:rsid w:val="005D4A31"/>
    <w:rsid w:val="005D58D3"/>
    <w:rsid w:val="005D7EF7"/>
    <w:rsid w:val="005E1005"/>
    <w:rsid w:val="005E1111"/>
    <w:rsid w:val="005E1A42"/>
    <w:rsid w:val="005E2553"/>
    <w:rsid w:val="005E2CFD"/>
    <w:rsid w:val="005E3F18"/>
    <w:rsid w:val="005E4D90"/>
    <w:rsid w:val="005E501F"/>
    <w:rsid w:val="005E528B"/>
    <w:rsid w:val="005E5718"/>
    <w:rsid w:val="005E7153"/>
    <w:rsid w:val="005E791B"/>
    <w:rsid w:val="005F2566"/>
    <w:rsid w:val="005F5359"/>
    <w:rsid w:val="005F65FE"/>
    <w:rsid w:val="005F7BD8"/>
    <w:rsid w:val="0060005A"/>
    <w:rsid w:val="006014BB"/>
    <w:rsid w:val="00601AFF"/>
    <w:rsid w:val="00603649"/>
    <w:rsid w:val="0060481D"/>
    <w:rsid w:val="0060538B"/>
    <w:rsid w:val="00606631"/>
    <w:rsid w:val="00607B24"/>
    <w:rsid w:val="00610A04"/>
    <w:rsid w:val="00611704"/>
    <w:rsid w:val="006135F5"/>
    <w:rsid w:val="00613B8F"/>
    <w:rsid w:val="00614542"/>
    <w:rsid w:val="0061494C"/>
    <w:rsid w:val="00616EF4"/>
    <w:rsid w:val="00621184"/>
    <w:rsid w:val="006212A0"/>
    <w:rsid w:val="006217EB"/>
    <w:rsid w:val="00621C5E"/>
    <w:rsid w:val="006232CB"/>
    <w:rsid w:val="00631097"/>
    <w:rsid w:val="00631911"/>
    <w:rsid w:val="00631DDA"/>
    <w:rsid w:val="0063650C"/>
    <w:rsid w:val="006407D2"/>
    <w:rsid w:val="00643A60"/>
    <w:rsid w:val="00644442"/>
    <w:rsid w:val="00644F1B"/>
    <w:rsid w:val="006461C0"/>
    <w:rsid w:val="0065151C"/>
    <w:rsid w:val="00651DEC"/>
    <w:rsid w:val="00653178"/>
    <w:rsid w:val="00653A24"/>
    <w:rsid w:val="00654B1B"/>
    <w:rsid w:val="0065578B"/>
    <w:rsid w:val="00657420"/>
    <w:rsid w:val="006608C7"/>
    <w:rsid w:val="00660DFA"/>
    <w:rsid w:val="00661CAF"/>
    <w:rsid w:val="00661DF8"/>
    <w:rsid w:val="0066341F"/>
    <w:rsid w:val="00663707"/>
    <w:rsid w:val="006639F3"/>
    <w:rsid w:val="0066435A"/>
    <w:rsid w:val="006646EB"/>
    <w:rsid w:val="00665AC2"/>
    <w:rsid w:val="00666050"/>
    <w:rsid w:val="006678B4"/>
    <w:rsid w:val="00667A11"/>
    <w:rsid w:val="00670537"/>
    <w:rsid w:val="00671A29"/>
    <w:rsid w:val="00671A40"/>
    <w:rsid w:val="00674530"/>
    <w:rsid w:val="00675D0F"/>
    <w:rsid w:val="00675E1A"/>
    <w:rsid w:val="0067736F"/>
    <w:rsid w:val="00677C13"/>
    <w:rsid w:val="006804F3"/>
    <w:rsid w:val="00682117"/>
    <w:rsid w:val="00683441"/>
    <w:rsid w:val="00683FE3"/>
    <w:rsid w:val="0068530D"/>
    <w:rsid w:val="0068775D"/>
    <w:rsid w:val="006952E6"/>
    <w:rsid w:val="0069624E"/>
    <w:rsid w:val="00696E4F"/>
    <w:rsid w:val="0069727F"/>
    <w:rsid w:val="006A007C"/>
    <w:rsid w:val="006A0F4A"/>
    <w:rsid w:val="006A16C4"/>
    <w:rsid w:val="006A172B"/>
    <w:rsid w:val="006A25CB"/>
    <w:rsid w:val="006A4935"/>
    <w:rsid w:val="006A5A0D"/>
    <w:rsid w:val="006A66D3"/>
    <w:rsid w:val="006A7E3A"/>
    <w:rsid w:val="006B65B5"/>
    <w:rsid w:val="006B6E2E"/>
    <w:rsid w:val="006B75BF"/>
    <w:rsid w:val="006C017E"/>
    <w:rsid w:val="006C0DD6"/>
    <w:rsid w:val="006C1255"/>
    <w:rsid w:val="006C17C7"/>
    <w:rsid w:val="006C2ECA"/>
    <w:rsid w:val="006C473C"/>
    <w:rsid w:val="006C6065"/>
    <w:rsid w:val="006C609B"/>
    <w:rsid w:val="006C7AAA"/>
    <w:rsid w:val="006C7FF0"/>
    <w:rsid w:val="006D0D01"/>
    <w:rsid w:val="006D0D12"/>
    <w:rsid w:val="006D6BC1"/>
    <w:rsid w:val="006E0D95"/>
    <w:rsid w:val="006E2C9C"/>
    <w:rsid w:val="006E3A27"/>
    <w:rsid w:val="006E56D3"/>
    <w:rsid w:val="006E5E67"/>
    <w:rsid w:val="006E7B48"/>
    <w:rsid w:val="006E7DCD"/>
    <w:rsid w:val="006F142E"/>
    <w:rsid w:val="006F29C6"/>
    <w:rsid w:val="006F2E73"/>
    <w:rsid w:val="006F38CF"/>
    <w:rsid w:val="006F43AC"/>
    <w:rsid w:val="006F5A3E"/>
    <w:rsid w:val="006F6952"/>
    <w:rsid w:val="0070193E"/>
    <w:rsid w:val="007038E9"/>
    <w:rsid w:val="00705659"/>
    <w:rsid w:val="00711EC7"/>
    <w:rsid w:val="00714D30"/>
    <w:rsid w:val="00715336"/>
    <w:rsid w:val="0071571D"/>
    <w:rsid w:val="00715769"/>
    <w:rsid w:val="007219A9"/>
    <w:rsid w:val="007226C0"/>
    <w:rsid w:val="00723061"/>
    <w:rsid w:val="0073140C"/>
    <w:rsid w:val="00731971"/>
    <w:rsid w:val="007322C1"/>
    <w:rsid w:val="007323F3"/>
    <w:rsid w:val="007324F5"/>
    <w:rsid w:val="00732B90"/>
    <w:rsid w:val="00734FD7"/>
    <w:rsid w:val="00734FF0"/>
    <w:rsid w:val="00740E27"/>
    <w:rsid w:val="00741547"/>
    <w:rsid w:val="00751BA7"/>
    <w:rsid w:val="0075344A"/>
    <w:rsid w:val="00753567"/>
    <w:rsid w:val="007539C1"/>
    <w:rsid w:val="0075591A"/>
    <w:rsid w:val="007561C3"/>
    <w:rsid w:val="00757FD4"/>
    <w:rsid w:val="00760584"/>
    <w:rsid w:val="007615E7"/>
    <w:rsid w:val="0076588B"/>
    <w:rsid w:val="007658A2"/>
    <w:rsid w:val="00766646"/>
    <w:rsid w:val="00767606"/>
    <w:rsid w:val="00770B1E"/>
    <w:rsid w:val="00773118"/>
    <w:rsid w:val="00773188"/>
    <w:rsid w:val="00774B57"/>
    <w:rsid w:val="00774F31"/>
    <w:rsid w:val="00775FD2"/>
    <w:rsid w:val="00776030"/>
    <w:rsid w:val="0077679C"/>
    <w:rsid w:val="007772C4"/>
    <w:rsid w:val="00780110"/>
    <w:rsid w:val="00780819"/>
    <w:rsid w:val="00781438"/>
    <w:rsid w:val="00781474"/>
    <w:rsid w:val="00781D79"/>
    <w:rsid w:val="00781FE5"/>
    <w:rsid w:val="00785A2C"/>
    <w:rsid w:val="00787735"/>
    <w:rsid w:val="007918BB"/>
    <w:rsid w:val="00792CC0"/>
    <w:rsid w:val="0079671E"/>
    <w:rsid w:val="007971E8"/>
    <w:rsid w:val="00797AF6"/>
    <w:rsid w:val="007A0381"/>
    <w:rsid w:val="007A24FD"/>
    <w:rsid w:val="007A2831"/>
    <w:rsid w:val="007A4A65"/>
    <w:rsid w:val="007A5797"/>
    <w:rsid w:val="007A76DB"/>
    <w:rsid w:val="007B10AA"/>
    <w:rsid w:val="007B18DF"/>
    <w:rsid w:val="007B33CE"/>
    <w:rsid w:val="007B45D7"/>
    <w:rsid w:val="007B690B"/>
    <w:rsid w:val="007B6ECE"/>
    <w:rsid w:val="007B703F"/>
    <w:rsid w:val="007B79D3"/>
    <w:rsid w:val="007C0361"/>
    <w:rsid w:val="007C2DDD"/>
    <w:rsid w:val="007C374A"/>
    <w:rsid w:val="007C480C"/>
    <w:rsid w:val="007C48F3"/>
    <w:rsid w:val="007C56F4"/>
    <w:rsid w:val="007C7743"/>
    <w:rsid w:val="007C77B4"/>
    <w:rsid w:val="007D1FB8"/>
    <w:rsid w:val="007D2389"/>
    <w:rsid w:val="007D3AC1"/>
    <w:rsid w:val="007D5601"/>
    <w:rsid w:val="007D6412"/>
    <w:rsid w:val="007D6CD3"/>
    <w:rsid w:val="007D7337"/>
    <w:rsid w:val="007D7D34"/>
    <w:rsid w:val="007E06FC"/>
    <w:rsid w:val="007E0B1A"/>
    <w:rsid w:val="007E0FCA"/>
    <w:rsid w:val="007E1A14"/>
    <w:rsid w:val="007E2133"/>
    <w:rsid w:val="007E549C"/>
    <w:rsid w:val="007E6E64"/>
    <w:rsid w:val="007E75E3"/>
    <w:rsid w:val="007E7698"/>
    <w:rsid w:val="007E770A"/>
    <w:rsid w:val="007F03A8"/>
    <w:rsid w:val="007F135A"/>
    <w:rsid w:val="007F2FB4"/>
    <w:rsid w:val="007F3694"/>
    <w:rsid w:val="007F5646"/>
    <w:rsid w:val="007F5DA3"/>
    <w:rsid w:val="0080092C"/>
    <w:rsid w:val="008010B1"/>
    <w:rsid w:val="0080137B"/>
    <w:rsid w:val="00802605"/>
    <w:rsid w:val="00805159"/>
    <w:rsid w:val="00805183"/>
    <w:rsid w:val="008056A7"/>
    <w:rsid w:val="00805E35"/>
    <w:rsid w:val="0080663F"/>
    <w:rsid w:val="00806F8D"/>
    <w:rsid w:val="0080776A"/>
    <w:rsid w:val="008119DA"/>
    <w:rsid w:val="0081257C"/>
    <w:rsid w:val="00812812"/>
    <w:rsid w:val="00814909"/>
    <w:rsid w:val="00815304"/>
    <w:rsid w:val="00816386"/>
    <w:rsid w:val="0081744A"/>
    <w:rsid w:val="008201E6"/>
    <w:rsid w:val="00821BEA"/>
    <w:rsid w:val="00822DCA"/>
    <w:rsid w:val="00825139"/>
    <w:rsid w:val="0082527B"/>
    <w:rsid w:val="00826229"/>
    <w:rsid w:val="00834458"/>
    <w:rsid w:val="00835662"/>
    <w:rsid w:val="00835673"/>
    <w:rsid w:val="00835B42"/>
    <w:rsid w:val="0083784A"/>
    <w:rsid w:val="00840C20"/>
    <w:rsid w:val="00842352"/>
    <w:rsid w:val="008450DF"/>
    <w:rsid w:val="008452BB"/>
    <w:rsid w:val="00845A96"/>
    <w:rsid w:val="00845FE2"/>
    <w:rsid w:val="00847B9D"/>
    <w:rsid w:val="00851071"/>
    <w:rsid w:val="008605B0"/>
    <w:rsid w:val="008606EB"/>
    <w:rsid w:val="00860EAD"/>
    <w:rsid w:val="0086428D"/>
    <w:rsid w:val="0086447D"/>
    <w:rsid w:val="00865F74"/>
    <w:rsid w:val="00866196"/>
    <w:rsid w:val="008662D6"/>
    <w:rsid w:val="00866DC5"/>
    <w:rsid w:val="00867A77"/>
    <w:rsid w:val="00867F5C"/>
    <w:rsid w:val="00872F7D"/>
    <w:rsid w:val="008739B1"/>
    <w:rsid w:val="0087511F"/>
    <w:rsid w:val="0087541B"/>
    <w:rsid w:val="0087548E"/>
    <w:rsid w:val="00875D06"/>
    <w:rsid w:val="00876B38"/>
    <w:rsid w:val="00881475"/>
    <w:rsid w:val="008816D4"/>
    <w:rsid w:val="00881DFE"/>
    <w:rsid w:val="00882ABE"/>
    <w:rsid w:val="00885391"/>
    <w:rsid w:val="008873F6"/>
    <w:rsid w:val="0089161F"/>
    <w:rsid w:val="00891FE5"/>
    <w:rsid w:val="0089431E"/>
    <w:rsid w:val="00894CBA"/>
    <w:rsid w:val="00894DD7"/>
    <w:rsid w:val="00895EF9"/>
    <w:rsid w:val="00896C34"/>
    <w:rsid w:val="0089781C"/>
    <w:rsid w:val="00897C34"/>
    <w:rsid w:val="008A0B00"/>
    <w:rsid w:val="008A4BFF"/>
    <w:rsid w:val="008A5D1D"/>
    <w:rsid w:val="008A66BF"/>
    <w:rsid w:val="008A6AB0"/>
    <w:rsid w:val="008A6B7B"/>
    <w:rsid w:val="008A7B6E"/>
    <w:rsid w:val="008B0CA4"/>
    <w:rsid w:val="008B2A5B"/>
    <w:rsid w:val="008B3F52"/>
    <w:rsid w:val="008B4A8E"/>
    <w:rsid w:val="008B559E"/>
    <w:rsid w:val="008B7236"/>
    <w:rsid w:val="008C28DB"/>
    <w:rsid w:val="008C2ED2"/>
    <w:rsid w:val="008C403D"/>
    <w:rsid w:val="008C4FA7"/>
    <w:rsid w:val="008C552D"/>
    <w:rsid w:val="008D3518"/>
    <w:rsid w:val="008D6004"/>
    <w:rsid w:val="008D6C3D"/>
    <w:rsid w:val="008E045F"/>
    <w:rsid w:val="008E0F1D"/>
    <w:rsid w:val="008E22D1"/>
    <w:rsid w:val="008E2AA3"/>
    <w:rsid w:val="008E40BD"/>
    <w:rsid w:val="008E42A3"/>
    <w:rsid w:val="008E499E"/>
    <w:rsid w:val="008E55BD"/>
    <w:rsid w:val="008E7315"/>
    <w:rsid w:val="008E73CA"/>
    <w:rsid w:val="008E79F9"/>
    <w:rsid w:val="008F0742"/>
    <w:rsid w:val="008F1682"/>
    <w:rsid w:val="008F308C"/>
    <w:rsid w:val="008F341B"/>
    <w:rsid w:val="008F551A"/>
    <w:rsid w:val="008F57EE"/>
    <w:rsid w:val="008F6455"/>
    <w:rsid w:val="008F7DE2"/>
    <w:rsid w:val="0090028A"/>
    <w:rsid w:val="00900C14"/>
    <w:rsid w:val="00901D5F"/>
    <w:rsid w:val="009027CD"/>
    <w:rsid w:val="00905D3A"/>
    <w:rsid w:val="00905FCB"/>
    <w:rsid w:val="0090649E"/>
    <w:rsid w:val="00907E67"/>
    <w:rsid w:val="00911A72"/>
    <w:rsid w:val="00911F6B"/>
    <w:rsid w:val="00912256"/>
    <w:rsid w:val="00913054"/>
    <w:rsid w:val="00914C33"/>
    <w:rsid w:val="00917A26"/>
    <w:rsid w:val="00920E91"/>
    <w:rsid w:val="00922458"/>
    <w:rsid w:val="0092350B"/>
    <w:rsid w:val="009256E7"/>
    <w:rsid w:val="009257AD"/>
    <w:rsid w:val="00926CDE"/>
    <w:rsid w:val="00927046"/>
    <w:rsid w:val="009270FF"/>
    <w:rsid w:val="009275DD"/>
    <w:rsid w:val="00927D61"/>
    <w:rsid w:val="009325F7"/>
    <w:rsid w:val="009333B5"/>
    <w:rsid w:val="009347F3"/>
    <w:rsid w:val="00937F7F"/>
    <w:rsid w:val="009449FB"/>
    <w:rsid w:val="00945DD6"/>
    <w:rsid w:val="00947CFA"/>
    <w:rsid w:val="00951554"/>
    <w:rsid w:val="00954544"/>
    <w:rsid w:val="009567BA"/>
    <w:rsid w:val="00960804"/>
    <w:rsid w:val="00960C75"/>
    <w:rsid w:val="00963370"/>
    <w:rsid w:val="0096682E"/>
    <w:rsid w:val="0097033F"/>
    <w:rsid w:val="009703E3"/>
    <w:rsid w:val="00971715"/>
    <w:rsid w:val="00973763"/>
    <w:rsid w:val="009745C3"/>
    <w:rsid w:val="009765EE"/>
    <w:rsid w:val="00980079"/>
    <w:rsid w:val="009804F9"/>
    <w:rsid w:val="00983E39"/>
    <w:rsid w:val="00991C07"/>
    <w:rsid w:val="00994DED"/>
    <w:rsid w:val="00995F03"/>
    <w:rsid w:val="0099605B"/>
    <w:rsid w:val="00996E8D"/>
    <w:rsid w:val="00997040"/>
    <w:rsid w:val="009977EE"/>
    <w:rsid w:val="00997C59"/>
    <w:rsid w:val="00997CB2"/>
    <w:rsid w:val="009A0B38"/>
    <w:rsid w:val="009A29D6"/>
    <w:rsid w:val="009A2A96"/>
    <w:rsid w:val="009A3A65"/>
    <w:rsid w:val="009A3E4B"/>
    <w:rsid w:val="009B061B"/>
    <w:rsid w:val="009B128B"/>
    <w:rsid w:val="009B2805"/>
    <w:rsid w:val="009B3E7A"/>
    <w:rsid w:val="009B4701"/>
    <w:rsid w:val="009B54E6"/>
    <w:rsid w:val="009B5756"/>
    <w:rsid w:val="009B7A25"/>
    <w:rsid w:val="009C1C63"/>
    <w:rsid w:val="009C39B8"/>
    <w:rsid w:val="009C52D4"/>
    <w:rsid w:val="009C6051"/>
    <w:rsid w:val="009C6158"/>
    <w:rsid w:val="009C677E"/>
    <w:rsid w:val="009D1B5D"/>
    <w:rsid w:val="009D1F45"/>
    <w:rsid w:val="009D343E"/>
    <w:rsid w:val="009D36AE"/>
    <w:rsid w:val="009D37B8"/>
    <w:rsid w:val="009D742E"/>
    <w:rsid w:val="009E1077"/>
    <w:rsid w:val="009E1AFF"/>
    <w:rsid w:val="009E2822"/>
    <w:rsid w:val="009E31B0"/>
    <w:rsid w:val="009E3996"/>
    <w:rsid w:val="009E3B42"/>
    <w:rsid w:val="009E40B5"/>
    <w:rsid w:val="009F13FC"/>
    <w:rsid w:val="009F166D"/>
    <w:rsid w:val="009F2E4A"/>
    <w:rsid w:val="009F4E9A"/>
    <w:rsid w:val="009F5663"/>
    <w:rsid w:val="00A01A4B"/>
    <w:rsid w:val="00A025EF"/>
    <w:rsid w:val="00A0295E"/>
    <w:rsid w:val="00A02D4E"/>
    <w:rsid w:val="00A03451"/>
    <w:rsid w:val="00A07052"/>
    <w:rsid w:val="00A077C2"/>
    <w:rsid w:val="00A078EF"/>
    <w:rsid w:val="00A1000D"/>
    <w:rsid w:val="00A110C6"/>
    <w:rsid w:val="00A1121E"/>
    <w:rsid w:val="00A117EE"/>
    <w:rsid w:val="00A12D4D"/>
    <w:rsid w:val="00A12DF1"/>
    <w:rsid w:val="00A13BF3"/>
    <w:rsid w:val="00A1563B"/>
    <w:rsid w:val="00A1672E"/>
    <w:rsid w:val="00A16E7D"/>
    <w:rsid w:val="00A176C1"/>
    <w:rsid w:val="00A177ED"/>
    <w:rsid w:val="00A2230C"/>
    <w:rsid w:val="00A231C5"/>
    <w:rsid w:val="00A24F6F"/>
    <w:rsid w:val="00A25DAC"/>
    <w:rsid w:val="00A30955"/>
    <w:rsid w:val="00A30BB0"/>
    <w:rsid w:val="00A3372E"/>
    <w:rsid w:val="00A343C7"/>
    <w:rsid w:val="00A358E7"/>
    <w:rsid w:val="00A363AB"/>
    <w:rsid w:val="00A36612"/>
    <w:rsid w:val="00A378A8"/>
    <w:rsid w:val="00A40595"/>
    <w:rsid w:val="00A4270E"/>
    <w:rsid w:val="00A43E04"/>
    <w:rsid w:val="00A44E56"/>
    <w:rsid w:val="00A45A30"/>
    <w:rsid w:val="00A46969"/>
    <w:rsid w:val="00A47391"/>
    <w:rsid w:val="00A47D0A"/>
    <w:rsid w:val="00A50410"/>
    <w:rsid w:val="00A508A2"/>
    <w:rsid w:val="00A51A54"/>
    <w:rsid w:val="00A5216E"/>
    <w:rsid w:val="00A52878"/>
    <w:rsid w:val="00A52BC8"/>
    <w:rsid w:val="00A5315C"/>
    <w:rsid w:val="00A53F1D"/>
    <w:rsid w:val="00A5709D"/>
    <w:rsid w:val="00A626E5"/>
    <w:rsid w:val="00A64FF8"/>
    <w:rsid w:val="00A662C1"/>
    <w:rsid w:val="00A67389"/>
    <w:rsid w:val="00A673ED"/>
    <w:rsid w:val="00A67AEF"/>
    <w:rsid w:val="00A67BD1"/>
    <w:rsid w:val="00A71B11"/>
    <w:rsid w:val="00A71F6A"/>
    <w:rsid w:val="00A72F54"/>
    <w:rsid w:val="00A76951"/>
    <w:rsid w:val="00A76D2E"/>
    <w:rsid w:val="00A8004F"/>
    <w:rsid w:val="00A84118"/>
    <w:rsid w:val="00A8433D"/>
    <w:rsid w:val="00A85CE4"/>
    <w:rsid w:val="00A861F9"/>
    <w:rsid w:val="00A866E8"/>
    <w:rsid w:val="00A92F98"/>
    <w:rsid w:val="00A939F5"/>
    <w:rsid w:val="00A942F4"/>
    <w:rsid w:val="00A94EB4"/>
    <w:rsid w:val="00A950B6"/>
    <w:rsid w:val="00A951CC"/>
    <w:rsid w:val="00A9572A"/>
    <w:rsid w:val="00A9657A"/>
    <w:rsid w:val="00AA077E"/>
    <w:rsid w:val="00AA2ED9"/>
    <w:rsid w:val="00AA57D9"/>
    <w:rsid w:val="00AA5973"/>
    <w:rsid w:val="00AA665D"/>
    <w:rsid w:val="00AA79F6"/>
    <w:rsid w:val="00AB136F"/>
    <w:rsid w:val="00AB150B"/>
    <w:rsid w:val="00AB15D3"/>
    <w:rsid w:val="00AB23C7"/>
    <w:rsid w:val="00AB3A91"/>
    <w:rsid w:val="00AB53CA"/>
    <w:rsid w:val="00AC1C5B"/>
    <w:rsid w:val="00AC2C8E"/>
    <w:rsid w:val="00AC3CB0"/>
    <w:rsid w:val="00AC53C6"/>
    <w:rsid w:val="00AC5531"/>
    <w:rsid w:val="00AC7677"/>
    <w:rsid w:val="00AD368D"/>
    <w:rsid w:val="00AD3AAF"/>
    <w:rsid w:val="00AD5C78"/>
    <w:rsid w:val="00AE2D0F"/>
    <w:rsid w:val="00AE3CE0"/>
    <w:rsid w:val="00AE5575"/>
    <w:rsid w:val="00AE6BF3"/>
    <w:rsid w:val="00AF07B6"/>
    <w:rsid w:val="00AF32A2"/>
    <w:rsid w:val="00AF3416"/>
    <w:rsid w:val="00AF3C49"/>
    <w:rsid w:val="00AF43E5"/>
    <w:rsid w:val="00AF4EE2"/>
    <w:rsid w:val="00AF5015"/>
    <w:rsid w:val="00AF50D9"/>
    <w:rsid w:val="00AF563C"/>
    <w:rsid w:val="00AF56B6"/>
    <w:rsid w:val="00AF5EEB"/>
    <w:rsid w:val="00AF5EFB"/>
    <w:rsid w:val="00AF6CBE"/>
    <w:rsid w:val="00B02120"/>
    <w:rsid w:val="00B023A5"/>
    <w:rsid w:val="00B02751"/>
    <w:rsid w:val="00B02788"/>
    <w:rsid w:val="00B03C42"/>
    <w:rsid w:val="00B03E79"/>
    <w:rsid w:val="00B04CAA"/>
    <w:rsid w:val="00B10D72"/>
    <w:rsid w:val="00B1122A"/>
    <w:rsid w:val="00B132AA"/>
    <w:rsid w:val="00B13B07"/>
    <w:rsid w:val="00B17180"/>
    <w:rsid w:val="00B17B48"/>
    <w:rsid w:val="00B20ABA"/>
    <w:rsid w:val="00B20CDA"/>
    <w:rsid w:val="00B2108D"/>
    <w:rsid w:val="00B23AFB"/>
    <w:rsid w:val="00B23CF3"/>
    <w:rsid w:val="00B24BA1"/>
    <w:rsid w:val="00B26005"/>
    <w:rsid w:val="00B26E57"/>
    <w:rsid w:val="00B2777A"/>
    <w:rsid w:val="00B32EE2"/>
    <w:rsid w:val="00B332CF"/>
    <w:rsid w:val="00B341AB"/>
    <w:rsid w:val="00B358C5"/>
    <w:rsid w:val="00B40BF5"/>
    <w:rsid w:val="00B42159"/>
    <w:rsid w:val="00B4392E"/>
    <w:rsid w:val="00B45721"/>
    <w:rsid w:val="00B47332"/>
    <w:rsid w:val="00B47E1B"/>
    <w:rsid w:val="00B501A4"/>
    <w:rsid w:val="00B5132A"/>
    <w:rsid w:val="00B51528"/>
    <w:rsid w:val="00B52B90"/>
    <w:rsid w:val="00B54552"/>
    <w:rsid w:val="00B545BD"/>
    <w:rsid w:val="00B54AB5"/>
    <w:rsid w:val="00B57308"/>
    <w:rsid w:val="00B57D9E"/>
    <w:rsid w:val="00B602D4"/>
    <w:rsid w:val="00B61879"/>
    <w:rsid w:val="00B61ABB"/>
    <w:rsid w:val="00B6301A"/>
    <w:rsid w:val="00B641E5"/>
    <w:rsid w:val="00B70266"/>
    <w:rsid w:val="00B70445"/>
    <w:rsid w:val="00B70BD0"/>
    <w:rsid w:val="00B72228"/>
    <w:rsid w:val="00B7574A"/>
    <w:rsid w:val="00B763A5"/>
    <w:rsid w:val="00B8213A"/>
    <w:rsid w:val="00B833E3"/>
    <w:rsid w:val="00B837D0"/>
    <w:rsid w:val="00B83A68"/>
    <w:rsid w:val="00B86C29"/>
    <w:rsid w:val="00B87103"/>
    <w:rsid w:val="00B90FF8"/>
    <w:rsid w:val="00B91CB9"/>
    <w:rsid w:val="00B927A8"/>
    <w:rsid w:val="00B9581A"/>
    <w:rsid w:val="00B9586D"/>
    <w:rsid w:val="00B9786B"/>
    <w:rsid w:val="00BA15BA"/>
    <w:rsid w:val="00BA1F38"/>
    <w:rsid w:val="00BA4653"/>
    <w:rsid w:val="00BA57D4"/>
    <w:rsid w:val="00BA6086"/>
    <w:rsid w:val="00BB190D"/>
    <w:rsid w:val="00BB195E"/>
    <w:rsid w:val="00BB1EAB"/>
    <w:rsid w:val="00BB3C85"/>
    <w:rsid w:val="00BB46F7"/>
    <w:rsid w:val="00BB79F5"/>
    <w:rsid w:val="00BC0463"/>
    <w:rsid w:val="00BC1E93"/>
    <w:rsid w:val="00BC21DF"/>
    <w:rsid w:val="00BC37F3"/>
    <w:rsid w:val="00BC5B39"/>
    <w:rsid w:val="00BC6693"/>
    <w:rsid w:val="00BC7079"/>
    <w:rsid w:val="00BD245B"/>
    <w:rsid w:val="00BD29AB"/>
    <w:rsid w:val="00BD3271"/>
    <w:rsid w:val="00BD3816"/>
    <w:rsid w:val="00BD4C01"/>
    <w:rsid w:val="00BD4D5D"/>
    <w:rsid w:val="00BD618D"/>
    <w:rsid w:val="00BD6C72"/>
    <w:rsid w:val="00BD762C"/>
    <w:rsid w:val="00BD7E15"/>
    <w:rsid w:val="00BE0143"/>
    <w:rsid w:val="00BE23F3"/>
    <w:rsid w:val="00BE324E"/>
    <w:rsid w:val="00BE402F"/>
    <w:rsid w:val="00BE4361"/>
    <w:rsid w:val="00BE586B"/>
    <w:rsid w:val="00BE59B0"/>
    <w:rsid w:val="00BE5C4B"/>
    <w:rsid w:val="00BE6737"/>
    <w:rsid w:val="00BE6995"/>
    <w:rsid w:val="00BE6B4E"/>
    <w:rsid w:val="00BE6C20"/>
    <w:rsid w:val="00BE72C9"/>
    <w:rsid w:val="00BF0E88"/>
    <w:rsid w:val="00BF25DD"/>
    <w:rsid w:val="00BF2B02"/>
    <w:rsid w:val="00BF4140"/>
    <w:rsid w:val="00BF55E4"/>
    <w:rsid w:val="00BF7BFB"/>
    <w:rsid w:val="00C03617"/>
    <w:rsid w:val="00C03BA6"/>
    <w:rsid w:val="00C05A02"/>
    <w:rsid w:val="00C10EE9"/>
    <w:rsid w:val="00C1389F"/>
    <w:rsid w:val="00C13B8D"/>
    <w:rsid w:val="00C13D3E"/>
    <w:rsid w:val="00C16ACA"/>
    <w:rsid w:val="00C1714D"/>
    <w:rsid w:val="00C2411F"/>
    <w:rsid w:val="00C24D7D"/>
    <w:rsid w:val="00C251D1"/>
    <w:rsid w:val="00C31408"/>
    <w:rsid w:val="00C33A7C"/>
    <w:rsid w:val="00C33CCB"/>
    <w:rsid w:val="00C3426D"/>
    <w:rsid w:val="00C36057"/>
    <w:rsid w:val="00C36E67"/>
    <w:rsid w:val="00C4097A"/>
    <w:rsid w:val="00C418C0"/>
    <w:rsid w:val="00C42942"/>
    <w:rsid w:val="00C43366"/>
    <w:rsid w:val="00C451C5"/>
    <w:rsid w:val="00C458D8"/>
    <w:rsid w:val="00C477C2"/>
    <w:rsid w:val="00C502A1"/>
    <w:rsid w:val="00C51AF5"/>
    <w:rsid w:val="00C51ECC"/>
    <w:rsid w:val="00C5249A"/>
    <w:rsid w:val="00C52B50"/>
    <w:rsid w:val="00C52EFA"/>
    <w:rsid w:val="00C55BB5"/>
    <w:rsid w:val="00C57DBB"/>
    <w:rsid w:val="00C60296"/>
    <w:rsid w:val="00C61579"/>
    <w:rsid w:val="00C61E09"/>
    <w:rsid w:val="00C6240A"/>
    <w:rsid w:val="00C627F6"/>
    <w:rsid w:val="00C62C41"/>
    <w:rsid w:val="00C62CCC"/>
    <w:rsid w:val="00C62D48"/>
    <w:rsid w:val="00C63BFB"/>
    <w:rsid w:val="00C66217"/>
    <w:rsid w:val="00C71242"/>
    <w:rsid w:val="00C72391"/>
    <w:rsid w:val="00C7301F"/>
    <w:rsid w:val="00C743DA"/>
    <w:rsid w:val="00C7546E"/>
    <w:rsid w:val="00C76F8F"/>
    <w:rsid w:val="00C77C42"/>
    <w:rsid w:val="00C83102"/>
    <w:rsid w:val="00C86BA8"/>
    <w:rsid w:val="00C917B8"/>
    <w:rsid w:val="00C932E5"/>
    <w:rsid w:val="00C962CF"/>
    <w:rsid w:val="00C964D0"/>
    <w:rsid w:val="00C97D4C"/>
    <w:rsid w:val="00CA04E7"/>
    <w:rsid w:val="00CA0E0C"/>
    <w:rsid w:val="00CA2960"/>
    <w:rsid w:val="00CA3ACF"/>
    <w:rsid w:val="00CA422E"/>
    <w:rsid w:val="00CA55C3"/>
    <w:rsid w:val="00CA736C"/>
    <w:rsid w:val="00CB0079"/>
    <w:rsid w:val="00CB2843"/>
    <w:rsid w:val="00CB2F95"/>
    <w:rsid w:val="00CB377D"/>
    <w:rsid w:val="00CB63A7"/>
    <w:rsid w:val="00CB7D12"/>
    <w:rsid w:val="00CC026E"/>
    <w:rsid w:val="00CC350A"/>
    <w:rsid w:val="00CC660A"/>
    <w:rsid w:val="00CD0B45"/>
    <w:rsid w:val="00CD4F94"/>
    <w:rsid w:val="00CD528C"/>
    <w:rsid w:val="00CE187A"/>
    <w:rsid w:val="00CE1D59"/>
    <w:rsid w:val="00CE1FFF"/>
    <w:rsid w:val="00CE2EE4"/>
    <w:rsid w:val="00CE40E5"/>
    <w:rsid w:val="00CE4C5B"/>
    <w:rsid w:val="00CE5800"/>
    <w:rsid w:val="00CE7C18"/>
    <w:rsid w:val="00CF170E"/>
    <w:rsid w:val="00CF39FA"/>
    <w:rsid w:val="00CF4137"/>
    <w:rsid w:val="00CF7013"/>
    <w:rsid w:val="00D00EB6"/>
    <w:rsid w:val="00D0169D"/>
    <w:rsid w:val="00D01D8C"/>
    <w:rsid w:val="00D0213C"/>
    <w:rsid w:val="00D03FA2"/>
    <w:rsid w:val="00D040E8"/>
    <w:rsid w:val="00D041DD"/>
    <w:rsid w:val="00D0552F"/>
    <w:rsid w:val="00D055EA"/>
    <w:rsid w:val="00D05616"/>
    <w:rsid w:val="00D06424"/>
    <w:rsid w:val="00D07A60"/>
    <w:rsid w:val="00D112BA"/>
    <w:rsid w:val="00D1294A"/>
    <w:rsid w:val="00D144CD"/>
    <w:rsid w:val="00D14FC5"/>
    <w:rsid w:val="00D15DCD"/>
    <w:rsid w:val="00D17618"/>
    <w:rsid w:val="00D21A9A"/>
    <w:rsid w:val="00D237FC"/>
    <w:rsid w:val="00D25B31"/>
    <w:rsid w:val="00D26FF8"/>
    <w:rsid w:val="00D301BD"/>
    <w:rsid w:val="00D376A0"/>
    <w:rsid w:val="00D37D82"/>
    <w:rsid w:val="00D401F1"/>
    <w:rsid w:val="00D40479"/>
    <w:rsid w:val="00D41BEA"/>
    <w:rsid w:val="00D42B49"/>
    <w:rsid w:val="00D438F7"/>
    <w:rsid w:val="00D448E3"/>
    <w:rsid w:val="00D4647A"/>
    <w:rsid w:val="00D472EB"/>
    <w:rsid w:val="00D50A01"/>
    <w:rsid w:val="00D513A7"/>
    <w:rsid w:val="00D51FE6"/>
    <w:rsid w:val="00D523C2"/>
    <w:rsid w:val="00D5368C"/>
    <w:rsid w:val="00D5411A"/>
    <w:rsid w:val="00D54174"/>
    <w:rsid w:val="00D546A3"/>
    <w:rsid w:val="00D57258"/>
    <w:rsid w:val="00D57B1E"/>
    <w:rsid w:val="00D628CC"/>
    <w:rsid w:val="00D628F6"/>
    <w:rsid w:val="00D64562"/>
    <w:rsid w:val="00D6565C"/>
    <w:rsid w:val="00D65D86"/>
    <w:rsid w:val="00D67D98"/>
    <w:rsid w:val="00D719B7"/>
    <w:rsid w:val="00D73287"/>
    <w:rsid w:val="00D76693"/>
    <w:rsid w:val="00D7776F"/>
    <w:rsid w:val="00D77BE2"/>
    <w:rsid w:val="00D814BC"/>
    <w:rsid w:val="00D82CEC"/>
    <w:rsid w:val="00D82EE0"/>
    <w:rsid w:val="00D83186"/>
    <w:rsid w:val="00D834F1"/>
    <w:rsid w:val="00D84A13"/>
    <w:rsid w:val="00D86F05"/>
    <w:rsid w:val="00D8746E"/>
    <w:rsid w:val="00D920FE"/>
    <w:rsid w:val="00D923BD"/>
    <w:rsid w:val="00D93210"/>
    <w:rsid w:val="00D940F7"/>
    <w:rsid w:val="00D9416D"/>
    <w:rsid w:val="00DA0015"/>
    <w:rsid w:val="00DA0D03"/>
    <w:rsid w:val="00DA33ED"/>
    <w:rsid w:val="00DA78AB"/>
    <w:rsid w:val="00DB19CD"/>
    <w:rsid w:val="00DB3CC5"/>
    <w:rsid w:val="00DB40D1"/>
    <w:rsid w:val="00DC1228"/>
    <w:rsid w:val="00DC3370"/>
    <w:rsid w:val="00DC3C33"/>
    <w:rsid w:val="00DC49C8"/>
    <w:rsid w:val="00DC4BD3"/>
    <w:rsid w:val="00DC57C5"/>
    <w:rsid w:val="00DC5A70"/>
    <w:rsid w:val="00DD0C39"/>
    <w:rsid w:val="00DD0F22"/>
    <w:rsid w:val="00DD11D4"/>
    <w:rsid w:val="00DD1D48"/>
    <w:rsid w:val="00DD2E8E"/>
    <w:rsid w:val="00DD5D5C"/>
    <w:rsid w:val="00DD6BB4"/>
    <w:rsid w:val="00DD7F00"/>
    <w:rsid w:val="00DE2906"/>
    <w:rsid w:val="00DE3404"/>
    <w:rsid w:val="00DE35E6"/>
    <w:rsid w:val="00DE415F"/>
    <w:rsid w:val="00DE4FEF"/>
    <w:rsid w:val="00DE67C4"/>
    <w:rsid w:val="00DE6EB4"/>
    <w:rsid w:val="00DF06A9"/>
    <w:rsid w:val="00DF0C26"/>
    <w:rsid w:val="00DF2163"/>
    <w:rsid w:val="00DF2A67"/>
    <w:rsid w:val="00DF5483"/>
    <w:rsid w:val="00E00CE9"/>
    <w:rsid w:val="00E0196D"/>
    <w:rsid w:val="00E020D4"/>
    <w:rsid w:val="00E05035"/>
    <w:rsid w:val="00E05FBE"/>
    <w:rsid w:val="00E063A0"/>
    <w:rsid w:val="00E06607"/>
    <w:rsid w:val="00E07FE9"/>
    <w:rsid w:val="00E11078"/>
    <w:rsid w:val="00E112B1"/>
    <w:rsid w:val="00E11F58"/>
    <w:rsid w:val="00E123A6"/>
    <w:rsid w:val="00E1668E"/>
    <w:rsid w:val="00E16830"/>
    <w:rsid w:val="00E179C6"/>
    <w:rsid w:val="00E2074A"/>
    <w:rsid w:val="00E20C08"/>
    <w:rsid w:val="00E21A8F"/>
    <w:rsid w:val="00E22F8B"/>
    <w:rsid w:val="00E24100"/>
    <w:rsid w:val="00E261AE"/>
    <w:rsid w:val="00E26800"/>
    <w:rsid w:val="00E27697"/>
    <w:rsid w:val="00E27885"/>
    <w:rsid w:val="00E27B5B"/>
    <w:rsid w:val="00E30C9C"/>
    <w:rsid w:val="00E326F7"/>
    <w:rsid w:val="00E32DEE"/>
    <w:rsid w:val="00E343A6"/>
    <w:rsid w:val="00E3644C"/>
    <w:rsid w:val="00E37713"/>
    <w:rsid w:val="00E4031A"/>
    <w:rsid w:val="00E40E41"/>
    <w:rsid w:val="00E428A3"/>
    <w:rsid w:val="00E43278"/>
    <w:rsid w:val="00E43D92"/>
    <w:rsid w:val="00E50D46"/>
    <w:rsid w:val="00E528A4"/>
    <w:rsid w:val="00E538BB"/>
    <w:rsid w:val="00E5441D"/>
    <w:rsid w:val="00E56480"/>
    <w:rsid w:val="00E572E1"/>
    <w:rsid w:val="00E60653"/>
    <w:rsid w:val="00E61941"/>
    <w:rsid w:val="00E64046"/>
    <w:rsid w:val="00E64928"/>
    <w:rsid w:val="00E650E7"/>
    <w:rsid w:val="00E71B65"/>
    <w:rsid w:val="00E723BF"/>
    <w:rsid w:val="00E73BB2"/>
    <w:rsid w:val="00E7525A"/>
    <w:rsid w:val="00E75281"/>
    <w:rsid w:val="00E7530A"/>
    <w:rsid w:val="00E77487"/>
    <w:rsid w:val="00E77657"/>
    <w:rsid w:val="00E81423"/>
    <w:rsid w:val="00E81992"/>
    <w:rsid w:val="00E81E55"/>
    <w:rsid w:val="00E84486"/>
    <w:rsid w:val="00E862EC"/>
    <w:rsid w:val="00E87EC8"/>
    <w:rsid w:val="00E91E93"/>
    <w:rsid w:val="00E93111"/>
    <w:rsid w:val="00E94024"/>
    <w:rsid w:val="00E9511C"/>
    <w:rsid w:val="00E959FB"/>
    <w:rsid w:val="00E95DC5"/>
    <w:rsid w:val="00EA0521"/>
    <w:rsid w:val="00EA23E2"/>
    <w:rsid w:val="00EA28D6"/>
    <w:rsid w:val="00EA472D"/>
    <w:rsid w:val="00EA717D"/>
    <w:rsid w:val="00EA7A5D"/>
    <w:rsid w:val="00EB16F6"/>
    <w:rsid w:val="00EB4770"/>
    <w:rsid w:val="00EB520D"/>
    <w:rsid w:val="00EB722D"/>
    <w:rsid w:val="00EB72CA"/>
    <w:rsid w:val="00EC0D5D"/>
    <w:rsid w:val="00EC2141"/>
    <w:rsid w:val="00EC349E"/>
    <w:rsid w:val="00EC3C9E"/>
    <w:rsid w:val="00EC3CB0"/>
    <w:rsid w:val="00EC5571"/>
    <w:rsid w:val="00EC5828"/>
    <w:rsid w:val="00ED0130"/>
    <w:rsid w:val="00ED0A44"/>
    <w:rsid w:val="00ED0B81"/>
    <w:rsid w:val="00ED0F66"/>
    <w:rsid w:val="00ED1F7D"/>
    <w:rsid w:val="00ED26D6"/>
    <w:rsid w:val="00ED27B7"/>
    <w:rsid w:val="00ED28BB"/>
    <w:rsid w:val="00ED4E93"/>
    <w:rsid w:val="00ED4F18"/>
    <w:rsid w:val="00ED5D13"/>
    <w:rsid w:val="00ED5FFF"/>
    <w:rsid w:val="00ED6345"/>
    <w:rsid w:val="00ED6576"/>
    <w:rsid w:val="00EE1DA5"/>
    <w:rsid w:val="00EE53F1"/>
    <w:rsid w:val="00EE5CE0"/>
    <w:rsid w:val="00EE5CE1"/>
    <w:rsid w:val="00EF13D4"/>
    <w:rsid w:val="00EF1BA7"/>
    <w:rsid w:val="00EF281C"/>
    <w:rsid w:val="00EF44D5"/>
    <w:rsid w:val="00EF6D40"/>
    <w:rsid w:val="00EF7410"/>
    <w:rsid w:val="00F002D4"/>
    <w:rsid w:val="00F00D12"/>
    <w:rsid w:val="00F0165F"/>
    <w:rsid w:val="00F0198C"/>
    <w:rsid w:val="00F02F88"/>
    <w:rsid w:val="00F03EC3"/>
    <w:rsid w:val="00F10A6A"/>
    <w:rsid w:val="00F124BC"/>
    <w:rsid w:val="00F14ABF"/>
    <w:rsid w:val="00F17A6A"/>
    <w:rsid w:val="00F205E5"/>
    <w:rsid w:val="00F232A6"/>
    <w:rsid w:val="00F24F0F"/>
    <w:rsid w:val="00F30CC0"/>
    <w:rsid w:val="00F31BCF"/>
    <w:rsid w:val="00F33B60"/>
    <w:rsid w:val="00F34DFE"/>
    <w:rsid w:val="00F402DB"/>
    <w:rsid w:val="00F40CEF"/>
    <w:rsid w:val="00F4112D"/>
    <w:rsid w:val="00F41557"/>
    <w:rsid w:val="00F41837"/>
    <w:rsid w:val="00F41ACE"/>
    <w:rsid w:val="00F433CE"/>
    <w:rsid w:val="00F43D7E"/>
    <w:rsid w:val="00F44F7C"/>
    <w:rsid w:val="00F45E10"/>
    <w:rsid w:val="00F479F8"/>
    <w:rsid w:val="00F47BEF"/>
    <w:rsid w:val="00F5016E"/>
    <w:rsid w:val="00F501E5"/>
    <w:rsid w:val="00F50448"/>
    <w:rsid w:val="00F51AEE"/>
    <w:rsid w:val="00F523EB"/>
    <w:rsid w:val="00F56829"/>
    <w:rsid w:val="00F614FE"/>
    <w:rsid w:val="00F66993"/>
    <w:rsid w:val="00F66CA2"/>
    <w:rsid w:val="00F7026E"/>
    <w:rsid w:val="00F7052B"/>
    <w:rsid w:val="00F72A96"/>
    <w:rsid w:val="00F736E9"/>
    <w:rsid w:val="00F7582C"/>
    <w:rsid w:val="00F770AB"/>
    <w:rsid w:val="00F77415"/>
    <w:rsid w:val="00F778C1"/>
    <w:rsid w:val="00F81F4B"/>
    <w:rsid w:val="00F84338"/>
    <w:rsid w:val="00F85300"/>
    <w:rsid w:val="00F86765"/>
    <w:rsid w:val="00F869BB"/>
    <w:rsid w:val="00F877FC"/>
    <w:rsid w:val="00F92349"/>
    <w:rsid w:val="00F93B47"/>
    <w:rsid w:val="00F945A5"/>
    <w:rsid w:val="00F95A5B"/>
    <w:rsid w:val="00FA39EC"/>
    <w:rsid w:val="00FA4427"/>
    <w:rsid w:val="00FA48DA"/>
    <w:rsid w:val="00FA6140"/>
    <w:rsid w:val="00FA7AB0"/>
    <w:rsid w:val="00FB00F9"/>
    <w:rsid w:val="00FB1012"/>
    <w:rsid w:val="00FB147B"/>
    <w:rsid w:val="00FB1513"/>
    <w:rsid w:val="00FB1BF8"/>
    <w:rsid w:val="00FB5136"/>
    <w:rsid w:val="00FC057A"/>
    <w:rsid w:val="00FC1F0F"/>
    <w:rsid w:val="00FC5EC2"/>
    <w:rsid w:val="00FC6027"/>
    <w:rsid w:val="00FC79F9"/>
    <w:rsid w:val="00FD2FB4"/>
    <w:rsid w:val="00FD4821"/>
    <w:rsid w:val="00FD4C84"/>
    <w:rsid w:val="00FD50E6"/>
    <w:rsid w:val="00FD510B"/>
    <w:rsid w:val="00FD58C1"/>
    <w:rsid w:val="00FD6848"/>
    <w:rsid w:val="00FD73D3"/>
    <w:rsid w:val="00FE43DC"/>
    <w:rsid w:val="00FE48D6"/>
    <w:rsid w:val="00FE49F3"/>
    <w:rsid w:val="00FE72A3"/>
    <w:rsid w:val="00FF02A2"/>
    <w:rsid w:val="00FF09A7"/>
    <w:rsid w:val="00FF4323"/>
    <w:rsid w:val="00FF506D"/>
    <w:rsid w:val="00FF6AAF"/>
    <w:rsid w:val="00FF6B07"/>
    <w:rsid w:val="00FF7F40"/>
    <w:rsid w:val="010B6346"/>
    <w:rsid w:val="04731B5B"/>
    <w:rsid w:val="07115CA7"/>
    <w:rsid w:val="13806E8A"/>
    <w:rsid w:val="17E75E45"/>
    <w:rsid w:val="18DD095C"/>
    <w:rsid w:val="27AD03A5"/>
    <w:rsid w:val="330A1ACB"/>
    <w:rsid w:val="34523293"/>
    <w:rsid w:val="3A595F4B"/>
    <w:rsid w:val="53A235C5"/>
    <w:rsid w:val="5C653B96"/>
    <w:rsid w:val="5E720456"/>
    <w:rsid w:val="64112ABA"/>
    <w:rsid w:val="66103675"/>
    <w:rsid w:val="722A535E"/>
    <w:rsid w:val="76E06296"/>
    <w:rsid w:val="79404AFC"/>
    <w:rsid w:val="7ECA4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7E549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link w:val="1Char"/>
    <w:qFormat/>
    <w:rsid w:val="007E549C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3"/>
    <w:next w:val="a3"/>
    <w:link w:val="2Char"/>
    <w:qFormat/>
    <w:rsid w:val="007E549C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</w:rPr>
  </w:style>
  <w:style w:type="paragraph" w:styleId="3">
    <w:name w:val="heading 3"/>
    <w:basedOn w:val="a3"/>
    <w:next w:val="a3"/>
    <w:link w:val="3Char"/>
    <w:qFormat/>
    <w:rsid w:val="007E549C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3"/>
    <w:next w:val="a3"/>
    <w:link w:val="4Char"/>
    <w:qFormat/>
    <w:rsid w:val="007E549C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3"/>
    <w:next w:val="a3"/>
    <w:link w:val="5Char"/>
    <w:qFormat/>
    <w:rsid w:val="007E549C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3"/>
    <w:next w:val="a3"/>
    <w:link w:val="6Char"/>
    <w:qFormat/>
    <w:rsid w:val="007E549C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paragraph" w:styleId="7">
    <w:name w:val="heading 7"/>
    <w:basedOn w:val="a3"/>
    <w:next w:val="a3"/>
    <w:uiPriority w:val="9"/>
    <w:qFormat/>
    <w:rsid w:val="007E549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uiPriority w:val="9"/>
    <w:qFormat/>
    <w:rsid w:val="007E549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qFormat/>
    <w:rsid w:val="007E549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Char"/>
    <w:qFormat/>
    <w:rsid w:val="007E549C"/>
    <w:rPr>
      <w:b/>
      <w:bCs/>
    </w:rPr>
  </w:style>
  <w:style w:type="paragraph" w:styleId="a8">
    <w:name w:val="annotation text"/>
    <w:basedOn w:val="a3"/>
    <w:link w:val="Char0"/>
    <w:qFormat/>
    <w:rsid w:val="007E549C"/>
    <w:pPr>
      <w:jc w:val="left"/>
    </w:pPr>
    <w:rPr>
      <w:lang w:val="zh-CN"/>
    </w:rPr>
  </w:style>
  <w:style w:type="paragraph" w:styleId="70">
    <w:name w:val="toc 7"/>
    <w:basedOn w:val="a3"/>
    <w:next w:val="a3"/>
    <w:uiPriority w:val="39"/>
    <w:qFormat/>
    <w:rsid w:val="007E549C"/>
    <w:pPr>
      <w:ind w:leftChars="1200" w:left="2520"/>
    </w:pPr>
  </w:style>
  <w:style w:type="paragraph" w:styleId="a9">
    <w:name w:val="Body Text First Indent"/>
    <w:basedOn w:val="aa"/>
    <w:link w:val="Char1"/>
    <w:qFormat/>
    <w:rsid w:val="007E549C"/>
    <w:pPr>
      <w:adjustRightInd w:val="0"/>
      <w:jc w:val="left"/>
      <w:textAlignment w:val="baseline"/>
    </w:pPr>
    <w:rPr>
      <w:kern w:val="0"/>
      <w:szCs w:val="20"/>
    </w:rPr>
  </w:style>
  <w:style w:type="paragraph" w:styleId="aa">
    <w:name w:val="Body Text"/>
    <w:basedOn w:val="a3"/>
    <w:link w:val="Char2"/>
    <w:qFormat/>
    <w:rsid w:val="007E549C"/>
    <w:pPr>
      <w:spacing w:line="360" w:lineRule="auto"/>
      <w:ind w:firstLineChars="150" w:firstLine="360"/>
    </w:pPr>
    <w:rPr>
      <w:sz w:val="24"/>
      <w:lang w:val="zh-CN"/>
    </w:rPr>
  </w:style>
  <w:style w:type="paragraph" w:styleId="ab">
    <w:name w:val="Normal Indent"/>
    <w:basedOn w:val="a3"/>
    <w:link w:val="Char3"/>
    <w:qFormat/>
    <w:rsid w:val="007E549C"/>
    <w:pPr>
      <w:ind w:firstLineChars="200" w:firstLine="420"/>
    </w:pPr>
    <w:rPr>
      <w:szCs w:val="21"/>
      <w:lang w:val="zh-CN"/>
    </w:rPr>
  </w:style>
  <w:style w:type="paragraph" w:styleId="ac">
    <w:name w:val="caption"/>
    <w:basedOn w:val="a3"/>
    <w:next w:val="a3"/>
    <w:qFormat/>
    <w:rsid w:val="007E549C"/>
    <w:pPr>
      <w:spacing w:beforeLines="50" w:afterLines="50"/>
      <w:jc w:val="center"/>
    </w:pPr>
    <w:rPr>
      <w:rFonts w:ascii="Arial" w:eastAsia="黑体" w:hAnsi="Arial" w:cs="Arial"/>
      <w:b/>
      <w:szCs w:val="20"/>
    </w:rPr>
  </w:style>
  <w:style w:type="paragraph" w:styleId="a0">
    <w:name w:val="List Bullet"/>
    <w:basedOn w:val="a3"/>
    <w:qFormat/>
    <w:rsid w:val="007E549C"/>
    <w:pPr>
      <w:numPr>
        <w:numId w:val="3"/>
      </w:numPr>
    </w:pPr>
  </w:style>
  <w:style w:type="paragraph" w:styleId="ad">
    <w:name w:val="Document Map"/>
    <w:basedOn w:val="a3"/>
    <w:link w:val="Char4"/>
    <w:qFormat/>
    <w:rsid w:val="007E549C"/>
    <w:pPr>
      <w:shd w:val="clear" w:color="auto" w:fill="000080"/>
    </w:pPr>
    <w:rPr>
      <w:lang w:val="zh-CN"/>
    </w:rPr>
  </w:style>
  <w:style w:type="paragraph" w:styleId="ae">
    <w:name w:val="Body Text Indent"/>
    <w:basedOn w:val="a3"/>
    <w:link w:val="Char10"/>
    <w:qFormat/>
    <w:rsid w:val="007E549C"/>
    <w:pPr>
      <w:spacing w:after="120"/>
      <w:ind w:leftChars="200" w:left="420"/>
    </w:pPr>
    <w:rPr>
      <w:lang w:val="zh-CN"/>
    </w:rPr>
  </w:style>
  <w:style w:type="paragraph" w:styleId="50">
    <w:name w:val="toc 5"/>
    <w:basedOn w:val="a3"/>
    <w:next w:val="a3"/>
    <w:uiPriority w:val="39"/>
    <w:qFormat/>
    <w:rsid w:val="007E549C"/>
    <w:pPr>
      <w:ind w:leftChars="800" w:left="1680"/>
    </w:pPr>
  </w:style>
  <w:style w:type="paragraph" w:styleId="30">
    <w:name w:val="toc 3"/>
    <w:basedOn w:val="a3"/>
    <w:next w:val="a3"/>
    <w:uiPriority w:val="39"/>
    <w:qFormat/>
    <w:rsid w:val="007E549C"/>
    <w:pPr>
      <w:tabs>
        <w:tab w:val="left" w:pos="1470"/>
        <w:tab w:val="right" w:leader="dot" w:pos="8302"/>
      </w:tabs>
      <w:spacing w:line="300" w:lineRule="auto"/>
      <w:ind w:leftChars="400" w:left="840"/>
    </w:pPr>
    <w:rPr>
      <w:szCs w:val="21"/>
    </w:rPr>
  </w:style>
  <w:style w:type="paragraph" w:styleId="a">
    <w:name w:val="Plain Text"/>
    <w:basedOn w:val="a3"/>
    <w:qFormat/>
    <w:rsid w:val="007E549C"/>
    <w:pPr>
      <w:numPr>
        <w:numId w:val="4"/>
      </w:numPr>
      <w:ind w:left="0" w:firstLine="0"/>
    </w:pPr>
    <w:rPr>
      <w:rFonts w:ascii="宋体" w:hAnsi="Courier New" w:hint="eastAsia"/>
      <w:szCs w:val="20"/>
    </w:rPr>
  </w:style>
  <w:style w:type="paragraph" w:styleId="80">
    <w:name w:val="toc 8"/>
    <w:basedOn w:val="a3"/>
    <w:next w:val="a3"/>
    <w:uiPriority w:val="39"/>
    <w:qFormat/>
    <w:rsid w:val="007E549C"/>
    <w:pPr>
      <w:ind w:leftChars="1400" w:left="2940"/>
    </w:pPr>
  </w:style>
  <w:style w:type="paragraph" w:styleId="af">
    <w:name w:val="Date"/>
    <w:basedOn w:val="a3"/>
    <w:next w:val="a3"/>
    <w:link w:val="Char5"/>
    <w:qFormat/>
    <w:rsid w:val="007E549C"/>
    <w:pPr>
      <w:ind w:leftChars="2500" w:left="100"/>
    </w:pPr>
    <w:rPr>
      <w:lang w:val="zh-CN"/>
    </w:rPr>
  </w:style>
  <w:style w:type="paragraph" w:styleId="af0">
    <w:name w:val="Balloon Text"/>
    <w:basedOn w:val="a3"/>
    <w:link w:val="Char6"/>
    <w:qFormat/>
    <w:rsid w:val="007E549C"/>
    <w:rPr>
      <w:sz w:val="18"/>
      <w:szCs w:val="18"/>
      <w:lang w:val="zh-CN"/>
    </w:rPr>
  </w:style>
  <w:style w:type="paragraph" w:styleId="af1">
    <w:name w:val="footer"/>
    <w:basedOn w:val="a3"/>
    <w:link w:val="Char7"/>
    <w:uiPriority w:val="99"/>
    <w:qFormat/>
    <w:rsid w:val="007E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20">
    <w:name w:val="Body Text First Indent 2"/>
    <w:basedOn w:val="ae"/>
    <w:link w:val="2Char0"/>
    <w:qFormat/>
    <w:rsid w:val="007E549C"/>
    <w:pPr>
      <w:ind w:left="200" w:firstLineChars="200" w:firstLine="420"/>
    </w:pPr>
  </w:style>
  <w:style w:type="paragraph" w:styleId="af2">
    <w:name w:val="header"/>
    <w:basedOn w:val="a3"/>
    <w:link w:val="Char8"/>
    <w:qFormat/>
    <w:rsid w:val="007E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0">
    <w:name w:val="toc 1"/>
    <w:basedOn w:val="a3"/>
    <w:next w:val="a3"/>
    <w:uiPriority w:val="39"/>
    <w:qFormat/>
    <w:rsid w:val="007E549C"/>
    <w:pPr>
      <w:tabs>
        <w:tab w:val="left" w:pos="420"/>
        <w:tab w:val="right" w:leader="dot" w:pos="8302"/>
      </w:tabs>
      <w:spacing w:line="360" w:lineRule="auto"/>
    </w:pPr>
    <w:rPr>
      <w:b/>
      <w:sz w:val="28"/>
      <w:szCs w:val="28"/>
    </w:rPr>
  </w:style>
  <w:style w:type="paragraph" w:styleId="40">
    <w:name w:val="toc 4"/>
    <w:basedOn w:val="a3"/>
    <w:next w:val="a3"/>
    <w:uiPriority w:val="39"/>
    <w:qFormat/>
    <w:rsid w:val="007E549C"/>
    <w:pPr>
      <w:tabs>
        <w:tab w:val="left" w:pos="1995"/>
        <w:tab w:val="right" w:leader="dot" w:pos="8302"/>
      </w:tabs>
      <w:ind w:leftChars="600" w:left="600"/>
    </w:pPr>
  </w:style>
  <w:style w:type="paragraph" w:styleId="60">
    <w:name w:val="toc 6"/>
    <w:basedOn w:val="a3"/>
    <w:next w:val="a3"/>
    <w:uiPriority w:val="39"/>
    <w:qFormat/>
    <w:rsid w:val="007E549C"/>
    <w:pPr>
      <w:ind w:leftChars="1000" w:left="2100"/>
    </w:pPr>
  </w:style>
  <w:style w:type="paragraph" w:styleId="21">
    <w:name w:val="toc 2"/>
    <w:basedOn w:val="a3"/>
    <w:next w:val="a3"/>
    <w:uiPriority w:val="39"/>
    <w:qFormat/>
    <w:rsid w:val="007E549C"/>
    <w:pPr>
      <w:tabs>
        <w:tab w:val="left" w:pos="840"/>
        <w:tab w:val="right" w:leader="dot" w:pos="8302"/>
      </w:tabs>
      <w:spacing w:line="300" w:lineRule="auto"/>
      <w:ind w:leftChars="200" w:left="420"/>
    </w:pPr>
    <w:rPr>
      <w:sz w:val="24"/>
    </w:rPr>
  </w:style>
  <w:style w:type="paragraph" w:styleId="90">
    <w:name w:val="toc 9"/>
    <w:basedOn w:val="a3"/>
    <w:next w:val="a3"/>
    <w:uiPriority w:val="39"/>
    <w:qFormat/>
    <w:rsid w:val="007E549C"/>
    <w:pPr>
      <w:ind w:leftChars="1600" w:left="3360"/>
    </w:pPr>
  </w:style>
  <w:style w:type="paragraph" w:styleId="HTML">
    <w:name w:val="HTML Preformatted"/>
    <w:basedOn w:val="a3"/>
    <w:link w:val="HTMLChar"/>
    <w:uiPriority w:val="99"/>
    <w:unhideWhenUsed/>
    <w:qFormat/>
    <w:rsid w:val="007E5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3">
    <w:name w:val="Normal (Web)"/>
    <w:basedOn w:val="a3"/>
    <w:uiPriority w:val="99"/>
    <w:unhideWhenUsed/>
    <w:qFormat/>
    <w:rsid w:val="007E54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Title"/>
    <w:basedOn w:val="a3"/>
    <w:qFormat/>
    <w:rsid w:val="007E549C"/>
    <w:pPr>
      <w:jc w:val="center"/>
    </w:pPr>
    <w:rPr>
      <w:rFonts w:ascii="黑体" w:eastAsia="黑体"/>
      <w:b/>
      <w:bCs/>
      <w:sz w:val="72"/>
    </w:rPr>
  </w:style>
  <w:style w:type="character" w:styleId="af5">
    <w:name w:val="page number"/>
    <w:basedOn w:val="a4"/>
    <w:qFormat/>
    <w:rsid w:val="007E549C"/>
  </w:style>
  <w:style w:type="character" w:styleId="af6">
    <w:name w:val="FollowedHyperlink"/>
    <w:uiPriority w:val="99"/>
    <w:qFormat/>
    <w:rsid w:val="007E549C"/>
    <w:rPr>
      <w:color w:val="800080"/>
      <w:u w:val="single"/>
    </w:rPr>
  </w:style>
  <w:style w:type="character" w:styleId="af7">
    <w:name w:val="Hyperlink"/>
    <w:uiPriority w:val="99"/>
    <w:qFormat/>
    <w:rsid w:val="007E549C"/>
    <w:rPr>
      <w:color w:val="0000FF"/>
      <w:u w:val="single"/>
    </w:rPr>
  </w:style>
  <w:style w:type="character" w:styleId="af8">
    <w:name w:val="annotation reference"/>
    <w:qFormat/>
    <w:rsid w:val="007E549C"/>
    <w:rPr>
      <w:sz w:val="21"/>
      <w:szCs w:val="21"/>
    </w:rPr>
  </w:style>
  <w:style w:type="table" w:styleId="af9">
    <w:name w:val="Table Grid"/>
    <w:basedOn w:val="a5"/>
    <w:qFormat/>
    <w:rsid w:val="007E549C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Char">
    <w:name w:val="标题 3 Char"/>
    <w:link w:val="3"/>
    <w:qFormat/>
    <w:rsid w:val="007E549C"/>
    <w:rPr>
      <w:b/>
      <w:bCs/>
      <w:kern w:val="2"/>
      <w:sz w:val="24"/>
      <w:szCs w:val="24"/>
      <w:lang w:val="zh-CN"/>
    </w:rPr>
  </w:style>
  <w:style w:type="character" w:customStyle="1" w:styleId="4Char">
    <w:name w:val="标题 4 Char"/>
    <w:link w:val="4"/>
    <w:qFormat/>
    <w:rsid w:val="007E549C"/>
    <w:rPr>
      <w:rFonts w:ascii="宋体"/>
      <w:b/>
      <w:bCs/>
      <w:color w:val="000000"/>
      <w:kern w:val="44"/>
      <w:sz w:val="24"/>
      <w:szCs w:val="28"/>
    </w:rPr>
  </w:style>
  <w:style w:type="character" w:customStyle="1" w:styleId="Char2">
    <w:name w:val="正文文本 Char"/>
    <w:link w:val="aa"/>
    <w:qFormat/>
    <w:rsid w:val="007E549C"/>
    <w:rPr>
      <w:kern w:val="2"/>
      <w:sz w:val="24"/>
      <w:szCs w:val="24"/>
    </w:rPr>
  </w:style>
  <w:style w:type="character" w:customStyle="1" w:styleId="4H4bulletblbbPIM44I4h4l4list4mh1lModulehCharChar">
    <w:name w:val="样式 标题 4三级H4bulletblbbPIM 44I4h4l4list 4mh1lModule h... Char Char"/>
    <w:link w:val="4H4bulletblbbPIM44I4h4l4list4mh1lModuleh"/>
    <w:qFormat/>
    <w:rsid w:val="007E549C"/>
    <w:rPr>
      <w:rFonts w:ascii="宋体" w:eastAsia="黑体"/>
      <w:b/>
      <w:bCs/>
      <w:color w:val="000000"/>
      <w:kern w:val="44"/>
      <w:sz w:val="24"/>
      <w:szCs w:val="28"/>
      <w:lang w:val="en-US" w:eastAsia="zh-CN" w:bidi="ar-SA"/>
    </w:rPr>
  </w:style>
  <w:style w:type="paragraph" w:customStyle="1" w:styleId="4H4bulletblbbPIM44I4h4l4list4mh1lModuleh">
    <w:name w:val="样式 标题 4三级H4bulletblbbPIM 44I4h4l4list 4mh1lModule h..."/>
    <w:basedOn w:val="4"/>
    <w:link w:val="4H4bulletblbbPIM44I4h4l4list4mh1lModulehCharChar"/>
    <w:qFormat/>
    <w:rsid w:val="007E549C"/>
    <w:pPr>
      <w:tabs>
        <w:tab w:val="clear" w:pos="210"/>
        <w:tab w:val="left" w:pos="2439"/>
      </w:tabs>
      <w:ind w:left="1179"/>
    </w:pPr>
    <w:rPr>
      <w:rFonts w:eastAsia="黑体"/>
      <w:lang w:val="en-US"/>
    </w:rPr>
  </w:style>
  <w:style w:type="character" w:customStyle="1" w:styleId="5Char">
    <w:name w:val="标题 5 Char"/>
    <w:link w:val="5"/>
    <w:qFormat/>
    <w:rsid w:val="007E549C"/>
    <w:rPr>
      <w:rFonts w:eastAsia="宋体"/>
      <w:b/>
      <w:bCs/>
      <w:kern w:val="2"/>
      <w:sz w:val="24"/>
      <w:szCs w:val="28"/>
      <w:lang w:val="en-US" w:eastAsia="zh-CN" w:bidi="ar-SA"/>
    </w:rPr>
  </w:style>
  <w:style w:type="character" w:customStyle="1" w:styleId="SG186CharChar">
    <w:name w:val="SG186正文 Char Char"/>
    <w:link w:val="SG186"/>
    <w:qFormat/>
    <w:rsid w:val="007E549C"/>
    <w:rPr>
      <w:rFonts w:ascii="宋体" w:eastAsia="宋体" w:hAnsi="宋体" w:cs="宋体"/>
      <w:sz w:val="24"/>
      <w:lang w:val="en-US" w:eastAsia="zh-CN" w:bidi="ar-SA"/>
    </w:rPr>
  </w:style>
  <w:style w:type="paragraph" w:customStyle="1" w:styleId="SG186">
    <w:name w:val="SG186正文"/>
    <w:basedOn w:val="a3"/>
    <w:link w:val="SG186CharChar"/>
    <w:qFormat/>
    <w:rsid w:val="007E549C"/>
    <w:pPr>
      <w:spacing w:line="360" w:lineRule="auto"/>
      <w:ind w:firstLineChars="200" w:firstLine="480"/>
      <w:jc w:val="left"/>
    </w:pPr>
    <w:rPr>
      <w:rFonts w:ascii="宋体" w:hAnsi="宋体" w:cs="宋体"/>
      <w:kern w:val="0"/>
      <w:sz w:val="24"/>
      <w:szCs w:val="20"/>
    </w:rPr>
  </w:style>
  <w:style w:type="character" w:customStyle="1" w:styleId="5H5dashdsddPIM5h5l5hmmoduleheading12CharCharChar">
    <w:name w:val="样式 标题 5H5dashdsddPIM 5h5l5hmmodule heading口口1口2 Char... Char Char"/>
    <w:link w:val="5H5dashdsddPIM5h5l5hmmoduleheading12Char"/>
    <w:qFormat/>
    <w:rsid w:val="007E549C"/>
    <w:rPr>
      <w:rFonts w:ascii="Arial" w:eastAsia="宋体" w:hAnsi="Arial"/>
      <w:b/>
      <w:bCs/>
      <w:kern w:val="2"/>
      <w:sz w:val="24"/>
      <w:szCs w:val="28"/>
      <w:lang w:val="en-US" w:eastAsia="zh-CN" w:bidi="ar-SA"/>
    </w:rPr>
  </w:style>
  <w:style w:type="paragraph" w:customStyle="1" w:styleId="5H5dashdsddPIM5h5l5hmmoduleheading12Char">
    <w:name w:val="样式 标题 5H5dashdsddPIM 5h5l5hmmodule heading口口1口2 Char..."/>
    <w:basedOn w:val="5"/>
    <w:link w:val="5H5dashdsddPIM5h5l5hmmoduleheading12CharCharChar"/>
    <w:qFormat/>
    <w:rsid w:val="007E549C"/>
    <w:rPr>
      <w:rFonts w:ascii="Arial" w:hAnsi="Arial"/>
    </w:rPr>
  </w:style>
  <w:style w:type="character" w:customStyle="1" w:styleId="bt">
    <w:name w:val="bt"/>
    <w:qFormat/>
    <w:rsid w:val="007E549C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9">
    <w:name w:val="列出段落 Char"/>
    <w:link w:val="11"/>
    <w:qFormat/>
    <w:rsid w:val="007E549C"/>
    <w:rPr>
      <w:sz w:val="28"/>
    </w:rPr>
  </w:style>
  <w:style w:type="paragraph" w:customStyle="1" w:styleId="11">
    <w:name w:val="列出段落1"/>
    <w:basedOn w:val="a3"/>
    <w:link w:val="Char9"/>
    <w:qFormat/>
    <w:rsid w:val="007E549C"/>
    <w:pPr>
      <w:ind w:firstLineChars="200" w:firstLine="420"/>
    </w:pPr>
    <w:rPr>
      <w:kern w:val="0"/>
      <w:sz w:val="28"/>
      <w:szCs w:val="20"/>
      <w:lang w:val="zh-CN"/>
    </w:rPr>
  </w:style>
  <w:style w:type="character" w:customStyle="1" w:styleId="Char5">
    <w:name w:val="日期 Char"/>
    <w:link w:val="af"/>
    <w:qFormat/>
    <w:rsid w:val="007E549C"/>
    <w:rPr>
      <w:kern w:val="2"/>
      <w:sz w:val="21"/>
      <w:szCs w:val="24"/>
    </w:rPr>
  </w:style>
  <w:style w:type="paragraph" w:customStyle="1" w:styleId="CharCharCharChar1CharCharCharCharCharCharCharCharCharCharCharChar">
    <w:name w:val="Char Char Char Char1 Char Char Char Char Char Char Char Char Char Char Char Char"/>
    <w:basedOn w:val="a3"/>
    <w:next w:val="3"/>
    <w:qFormat/>
    <w:rsid w:val="007E549C"/>
    <w:pPr>
      <w:spacing w:line="360" w:lineRule="auto"/>
    </w:pPr>
    <w:rPr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qFormat/>
    <w:rsid w:val="007E549C"/>
    <w:pPr>
      <w:spacing w:line="360" w:lineRule="auto"/>
    </w:pPr>
    <w:rPr>
      <w:sz w:val="24"/>
    </w:rPr>
  </w:style>
  <w:style w:type="paragraph" w:customStyle="1" w:styleId="Char11">
    <w:name w:val="Char1"/>
    <w:basedOn w:val="a3"/>
    <w:qFormat/>
    <w:rsid w:val="007E549C"/>
    <w:pPr>
      <w:spacing w:line="360" w:lineRule="auto"/>
    </w:pPr>
    <w:rPr>
      <w:sz w:val="24"/>
    </w:rPr>
  </w:style>
  <w:style w:type="paragraph" w:customStyle="1" w:styleId="CharCharCharCharCharCharChar">
    <w:name w:val="Char Char Char Char Char Char Char"/>
    <w:basedOn w:val="a3"/>
    <w:qFormat/>
    <w:rsid w:val="007E549C"/>
  </w:style>
  <w:style w:type="paragraph" w:customStyle="1" w:styleId="CharChar1">
    <w:name w:val="Char Char1"/>
    <w:basedOn w:val="a3"/>
    <w:qFormat/>
    <w:rsid w:val="007E549C"/>
    <w:pPr>
      <w:pageBreakBefore/>
      <w:tabs>
        <w:tab w:val="left" w:pos="432"/>
      </w:tabs>
      <w:ind w:left="432" w:hanging="432"/>
    </w:pPr>
    <w:rPr>
      <w:rFonts w:ascii="Tahoma" w:hAnsi="Tahoma"/>
      <w:sz w:val="24"/>
    </w:rPr>
  </w:style>
  <w:style w:type="paragraph" w:customStyle="1" w:styleId="CharCharCharCharCharChar1Char">
    <w:name w:val="Char Char Char Char Char Char1 Char"/>
    <w:basedOn w:val="a3"/>
    <w:qFormat/>
    <w:rsid w:val="007E549C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  <w:szCs w:val="20"/>
    </w:rPr>
  </w:style>
  <w:style w:type="paragraph" w:customStyle="1" w:styleId="afa">
    <w:name w:val="我的正文"/>
    <w:basedOn w:val="a3"/>
    <w:qFormat/>
    <w:rsid w:val="007E549C"/>
    <w:pPr>
      <w:spacing w:line="360" w:lineRule="auto"/>
      <w:ind w:firstLine="420"/>
    </w:pPr>
    <w:rPr>
      <w:rFonts w:ascii="宋体" w:hAnsi="宋体" w:cs="宋体"/>
      <w:sz w:val="24"/>
      <w:szCs w:val="20"/>
    </w:rPr>
  </w:style>
  <w:style w:type="paragraph" w:customStyle="1" w:styleId="Char1CharCharCharCharCharChar">
    <w:name w:val="Char1 Char Char Char Char Char Char"/>
    <w:basedOn w:val="a3"/>
    <w:qFormat/>
    <w:rsid w:val="007E549C"/>
    <w:rPr>
      <w:rFonts w:ascii="Tahoma" w:hAnsi="Tahoma"/>
      <w:sz w:val="24"/>
      <w:szCs w:val="20"/>
    </w:rPr>
  </w:style>
  <w:style w:type="paragraph" w:customStyle="1" w:styleId="PlainText1">
    <w:name w:val="Plain Text1"/>
    <w:basedOn w:val="a3"/>
    <w:qFormat/>
    <w:rsid w:val="007E549C"/>
    <w:pPr>
      <w:adjustRightInd w:val="0"/>
    </w:pPr>
    <w:rPr>
      <w:rFonts w:ascii="宋体" w:hAnsi="Courier New"/>
      <w:szCs w:val="20"/>
    </w:rPr>
  </w:style>
  <w:style w:type="paragraph" w:customStyle="1" w:styleId="22">
    <w:name w:val="实施指南标题2"/>
    <w:basedOn w:val="2"/>
    <w:qFormat/>
    <w:rsid w:val="007E549C"/>
    <w:pPr>
      <w:keepNext/>
      <w:keepLines/>
      <w:widowControl w:val="0"/>
      <w:numPr>
        <w:numId w:val="0"/>
      </w:numPr>
      <w:tabs>
        <w:tab w:val="left" w:pos="576"/>
      </w:tabs>
      <w:spacing w:before="260" w:after="260" w:line="416" w:lineRule="auto"/>
      <w:jc w:val="both"/>
    </w:pPr>
    <w:rPr>
      <w:rFonts w:ascii="仿宋_GB2312" w:eastAsia="仿宋_GB2312" w:hAnsi="Cambria"/>
      <w:kern w:val="2"/>
      <w:sz w:val="32"/>
      <w:szCs w:val="32"/>
    </w:rPr>
  </w:style>
  <w:style w:type="paragraph" w:customStyle="1" w:styleId="SG186-">
    <w:name w:val="SG186-正文"/>
    <w:basedOn w:val="a3"/>
    <w:qFormat/>
    <w:rsid w:val="007E549C"/>
    <w:pPr>
      <w:spacing w:line="360" w:lineRule="auto"/>
      <w:ind w:firstLineChars="200" w:firstLine="480"/>
      <w:jc w:val="left"/>
    </w:pPr>
    <w:rPr>
      <w:rFonts w:ascii="宋体" w:hAnsi="宋体" w:cs="宋体"/>
      <w:kern w:val="0"/>
      <w:sz w:val="24"/>
      <w:szCs w:val="20"/>
    </w:rPr>
  </w:style>
  <w:style w:type="paragraph" w:customStyle="1" w:styleId="Char25CharCharChar">
    <w:name w:val="Char25 Char Char Char"/>
    <w:basedOn w:val="a3"/>
    <w:qFormat/>
    <w:rsid w:val="007E549C"/>
    <w:pPr>
      <w:spacing w:line="360" w:lineRule="auto"/>
    </w:pPr>
    <w:rPr>
      <w:sz w:val="24"/>
    </w:rPr>
  </w:style>
  <w:style w:type="paragraph" w:customStyle="1" w:styleId="afb">
    <w:name w:val="实施指南正文"/>
    <w:basedOn w:val="a3"/>
    <w:qFormat/>
    <w:rsid w:val="007E549C"/>
    <w:pPr>
      <w:spacing w:beforeLines="50" w:afterLines="50" w:line="360" w:lineRule="auto"/>
      <w:ind w:firstLineChars="200" w:firstLine="200"/>
    </w:pPr>
    <w:rPr>
      <w:rFonts w:ascii="Calibri" w:eastAsia="仿宋_GB2312" w:hAnsi="Calibri"/>
      <w:sz w:val="24"/>
      <w:szCs w:val="22"/>
    </w:rPr>
  </w:style>
  <w:style w:type="paragraph" w:customStyle="1" w:styleId="CharCharCharChar">
    <w:name w:val="Char Char Char Char"/>
    <w:basedOn w:val="a3"/>
    <w:qFormat/>
    <w:rsid w:val="007E549C"/>
    <w:pPr>
      <w:spacing w:line="360" w:lineRule="auto"/>
    </w:pPr>
    <w:rPr>
      <w:sz w:val="24"/>
    </w:rPr>
  </w:style>
  <w:style w:type="paragraph" w:customStyle="1" w:styleId="text">
    <w:name w:val="text"/>
    <w:basedOn w:val="a3"/>
    <w:qFormat/>
    <w:rsid w:val="007E549C"/>
    <w:pPr>
      <w:adjustRightInd w:val="0"/>
      <w:spacing w:before="120"/>
      <w:textAlignment w:val="baseline"/>
    </w:pPr>
    <w:rPr>
      <w:kern w:val="0"/>
      <w:sz w:val="26"/>
      <w:szCs w:val="20"/>
    </w:rPr>
  </w:style>
  <w:style w:type="character" w:customStyle="1" w:styleId="Char3">
    <w:name w:val="正文缩进 Char"/>
    <w:link w:val="ab"/>
    <w:qFormat/>
    <w:rsid w:val="007E549C"/>
    <w:rPr>
      <w:kern w:val="2"/>
      <w:sz w:val="21"/>
      <w:szCs w:val="21"/>
    </w:rPr>
  </w:style>
  <w:style w:type="character" w:customStyle="1" w:styleId="2Char">
    <w:name w:val="标题 2 Char"/>
    <w:link w:val="2"/>
    <w:qFormat/>
    <w:rsid w:val="007E549C"/>
    <w:rPr>
      <w:rFonts w:eastAsia="黑体"/>
      <w:b/>
      <w:bCs/>
      <w:kern w:val="44"/>
      <w:sz w:val="30"/>
      <w:szCs w:val="28"/>
      <w:lang w:eastAsia="zh-CN"/>
    </w:rPr>
  </w:style>
  <w:style w:type="character" w:customStyle="1" w:styleId="Char8">
    <w:name w:val="页眉 Char"/>
    <w:link w:val="af2"/>
    <w:qFormat/>
    <w:rsid w:val="007E549C"/>
    <w:rPr>
      <w:kern w:val="2"/>
      <w:sz w:val="18"/>
      <w:szCs w:val="18"/>
    </w:rPr>
  </w:style>
  <w:style w:type="character" w:customStyle="1" w:styleId="Char7">
    <w:name w:val="页脚 Char"/>
    <w:link w:val="af1"/>
    <w:uiPriority w:val="99"/>
    <w:qFormat/>
    <w:rsid w:val="007E549C"/>
    <w:rPr>
      <w:kern w:val="2"/>
      <w:sz w:val="18"/>
      <w:szCs w:val="18"/>
    </w:rPr>
  </w:style>
  <w:style w:type="character" w:customStyle="1" w:styleId="Char4">
    <w:name w:val="文档结构图 Char"/>
    <w:link w:val="ad"/>
    <w:qFormat/>
    <w:rsid w:val="007E549C"/>
    <w:rPr>
      <w:kern w:val="2"/>
      <w:sz w:val="21"/>
      <w:szCs w:val="24"/>
      <w:shd w:val="clear" w:color="auto" w:fill="000080"/>
    </w:rPr>
  </w:style>
  <w:style w:type="character" w:customStyle="1" w:styleId="Char0">
    <w:name w:val="批注文字 Char"/>
    <w:link w:val="a8"/>
    <w:qFormat/>
    <w:rsid w:val="007E549C"/>
    <w:rPr>
      <w:kern w:val="2"/>
      <w:sz w:val="21"/>
      <w:szCs w:val="24"/>
    </w:rPr>
  </w:style>
  <w:style w:type="character" w:customStyle="1" w:styleId="Char">
    <w:name w:val="批注主题 Char"/>
    <w:link w:val="a7"/>
    <w:qFormat/>
    <w:rsid w:val="007E549C"/>
    <w:rPr>
      <w:b/>
      <w:bCs/>
      <w:kern w:val="2"/>
      <w:sz w:val="21"/>
      <w:szCs w:val="24"/>
    </w:rPr>
  </w:style>
  <w:style w:type="character" w:customStyle="1" w:styleId="Char6">
    <w:name w:val="批注框文本 Char"/>
    <w:link w:val="af0"/>
    <w:qFormat/>
    <w:rsid w:val="007E549C"/>
    <w:rPr>
      <w:kern w:val="2"/>
      <w:sz w:val="18"/>
      <w:szCs w:val="18"/>
    </w:rPr>
  </w:style>
  <w:style w:type="character" w:customStyle="1" w:styleId="1Char">
    <w:name w:val="标题 1 Char"/>
    <w:link w:val="1"/>
    <w:qFormat/>
    <w:rsid w:val="007E549C"/>
    <w:rPr>
      <w:rFonts w:ascii="黑体" w:eastAsia="黑体"/>
      <w:b/>
      <w:bCs/>
      <w:kern w:val="44"/>
      <w:sz w:val="36"/>
      <w:szCs w:val="24"/>
      <w:lang w:val="zh-CN" w:eastAsia="zh-CN"/>
    </w:rPr>
  </w:style>
  <w:style w:type="character" w:customStyle="1" w:styleId="6Char">
    <w:name w:val="标题 6 Char"/>
    <w:link w:val="6"/>
    <w:qFormat/>
    <w:rsid w:val="007E549C"/>
    <w:rPr>
      <w:rFonts w:ascii="Arial" w:hAnsi="Arial"/>
      <w:b/>
      <w:bCs/>
      <w:kern w:val="2"/>
      <w:sz w:val="24"/>
      <w:szCs w:val="24"/>
    </w:rPr>
  </w:style>
  <w:style w:type="paragraph" w:customStyle="1" w:styleId="A10">
    <w:name w:val="A封面1"/>
    <w:basedOn w:val="a3"/>
    <w:qFormat/>
    <w:rsid w:val="007E549C"/>
    <w:pPr>
      <w:spacing w:before="156" w:after="156"/>
      <w:ind w:firstLine="420"/>
      <w:jc w:val="center"/>
    </w:pPr>
    <w:rPr>
      <w:rFonts w:ascii="黑体" w:eastAsia="黑体" w:cs="宋体"/>
      <w:b/>
      <w:bCs/>
      <w:sz w:val="52"/>
      <w:szCs w:val="20"/>
    </w:rPr>
  </w:style>
  <w:style w:type="paragraph" w:customStyle="1" w:styleId="afc">
    <w:name w:val="序号"/>
    <w:basedOn w:val="a3"/>
    <w:qFormat/>
    <w:rsid w:val="007E549C"/>
    <w:pPr>
      <w:spacing w:beforeLines="50" w:afterLines="50" w:line="300" w:lineRule="auto"/>
    </w:pPr>
    <w:rPr>
      <w:sz w:val="24"/>
    </w:rPr>
  </w:style>
  <w:style w:type="paragraph" w:customStyle="1" w:styleId="a1">
    <w:name w:val="小标题"/>
    <w:basedOn w:val="a3"/>
    <w:next w:val="ab"/>
    <w:qFormat/>
    <w:rsid w:val="007E549C"/>
    <w:pPr>
      <w:numPr>
        <w:numId w:val="5"/>
      </w:numPr>
      <w:spacing w:beforeLines="50" w:afterLines="50"/>
    </w:pPr>
    <w:rPr>
      <w:b/>
      <w:sz w:val="28"/>
    </w:rPr>
  </w:style>
  <w:style w:type="paragraph" w:customStyle="1" w:styleId="A30">
    <w:name w:val="A封面3"/>
    <w:basedOn w:val="a3"/>
    <w:qFormat/>
    <w:rsid w:val="007E549C"/>
    <w:pPr>
      <w:jc w:val="center"/>
    </w:pPr>
    <w:rPr>
      <w:rFonts w:cs="宋体"/>
      <w:b/>
      <w:bCs/>
      <w:sz w:val="30"/>
      <w:szCs w:val="20"/>
    </w:rPr>
  </w:style>
  <w:style w:type="paragraph" w:customStyle="1" w:styleId="Afd">
    <w:name w:val="A封面正文"/>
    <w:basedOn w:val="a3"/>
    <w:link w:val="ACharChar"/>
    <w:qFormat/>
    <w:rsid w:val="007E549C"/>
    <w:pPr>
      <w:spacing w:before="156" w:after="156"/>
      <w:ind w:firstLine="420"/>
      <w:jc w:val="center"/>
    </w:pPr>
    <w:rPr>
      <w:sz w:val="24"/>
      <w:szCs w:val="20"/>
      <w:lang w:val="zh-CN"/>
    </w:rPr>
  </w:style>
  <w:style w:type="paragraph" w:customStyle="1" w:styleId="A20">
    <w:name w:val="A封面2"/>
    <w:basedOn w:val="Afd"/>
    <w:link w:val="A2CharChar"/>
    <w:qFormat/>
    <w:rsid w:val="007E549C"/>
    <w:rPr>
      <w:rFonts w:ascii="黑体" w:eastAsia="黑体" w:hAnsi="黑体"/>
      <w:bCs/>
      <w:sz w:val="44"/>
    </w:rPr>
  </w:style>
  <w:style w:type="paragraph" w:customStyle="1" w:styleId="a2">
    <w:name w:val="项目排列"/>
    <w:basedOn w:val="a3"/>
    <w:qFormat/>
    <w:rsid w:val="007E549C"/>
    <w:pPr>
      <w:numPr>
        <w:numId w:val="6"/>
      </w:numPr>
      <w:spacing w:beforeLines="50" w:afterLines="50" w:line="300" w:lineRule="auto"/>
    </w:pPr>
    <w:rPr>
      <w:sz w:val="24"/>
    </w:rPr>
  </w:style>
  <w:style w:type="character" w:customStyle="1" w:styleId="ACharChar">
    <w:name w:val="A封面正文 Char Char"/>
    <w:link w:val="Afd"/>
    <w:qFormat/>
    <w:rsid w:val="007E549C"/>
    <w:rPr>
      <w:rFonts w:cs="宋体"/>
      <w:kern w:val="2"/>
      <w:sz w:val="24"/>
    </w:rPr>
  </w:style>
  <w:style w:type="character" w:customStyle="1" w:styleId="A2CharChar">
    <w:name w:val="A封面2 Char Char"/>
    <w:link w:val="A20"/>
    <w:qFormat/>
    <w:rsid w:val="007E549C"/>
    <w:rPr>
      <w:rFonts w:ascii="黑体" w:eastAsia="黑体" w:hAnsi="黑体" w:cs="宋体"/>
      <w:bCs/>
      <w:kern w:val="2"/>
      <w:sz w:val="44"/>
    </w:rPr>
  </w:style>
  <w:style w:type="paragraph" w:customStyle="1" w:styleId="CharChar11">
    <w:name w:val="Char Char11"/>
    <w:basedOn w:val="a3"/>
    <w:qFormat/>
    <w:rsid w:val="007E549C"/>
    <w:pPr>
      <w:tabs>
        <w:tab w:val="left" w:pos="420"/>
      </w:tabs>
      <w:spacing w:line="360" w:lineRule="auto"/>
      <w:ind w:firstLineChars="200" w:firstLine="200"/>
    </w:pPr>
    <w:rPr>
      <w:sz w:val="24"/>
    </w:rPr>
  </w:style>
  <w:style w:type="paragraph" w:customStyle="1" w:styleId="110">
    <w:name w:val="样式 文档标题 + 段前: 1 行 段后: 1 行"/>
    <w:basedOn w:val="a3"/>
    <w:qFormat/>
    <w:rsid w:val="007E549C"/>
    <w:pPr>
      <w:spacing w:beforeLines="100" w:afterLines="100" w:line="300" w:lineRule="auto"/>
      <w:jc w:val="center"/>
    </w:pPr>
    <w:rPr>
      <w:rFonts w:ascii="Arial" w:eastAsia="黑体" w:hAnsi="Arial" w:cs="宋体"/>
      <w:b/>
      <w:bCs/>
      <w:sz w:val="48"/>
      <w:szCs w:val="20"/>
    </w:rPr>
  </w:style>
  <w:style w:type="paragraph" w:customStyle="1" w:styleId="afe">
    <w:name w:val="说明文字"/>
    <w:basedOn w:val="a3"/>
    <w:next w:val="ab"/>
    <w:link w:val="Chara"/>
    <w:qFormat/>
    <w:rsid w:val="007E549C"/>
    <w:pPr>
      <w:spacing w:beforeLines="50" w:afterLines="50"/>
    </w:pPr>
    <w:rPr>
      <w:i/>
      <w:color w:val="0000FF"/>
      <w:szCs w:val="21"/>
      <w:lang w:val="zh-CN"/>
    </w:rPr>
  </w:style>
  <w:style w:type="character" w:customStyle="1" w:styleId="Chara">
    <w:name w:val="说明文字 Char"/>
    <w:link w:val="afe"/>
    <w:qFormat/>
    <w:rsid w:val="007E549C"/>
    <w:rPr>
      <w:i/>
      <w:color w:val="0000FF"/>
      <w:kern w:val="2"/>
      <w:sz w:val="21"/>
      <w:szCs w:val="21"/>
    </w:rPr>
  </w:style>
  <w:style w:type="paragraph" w:customStyle="1" w:styleId="aff">
    <w:name w:val="表格文字"/>
    <w:basedOn w:val="a3"/>
    <w:qFormat/>
    <w:rsid w:val="007E549C"/>
    <w:pPr>
      <w:spacing w:before="156" w:after="156"/>
      <w:jc w:val="left"/>
    </w:pPr>
    <w:rPr>
      <w:kern w:val="21"/>
      <w:szCs w:val="21"/>
    </w:rPr>
  </w:style>
  <w:style w:type="paragraph" w:customStyle="1" w:styleId="aff0">
    <w:name w:val="表格标题"/>
    <w:basedOn w:val="aff"/>
    <w:next w:val="aff"/>
    <w:qFormat/>
    <w:rsid w:val="007E549C"/>
    <w:pPr>
      <w:jc w:val="center"/>
    </w:pPr>
    <w:rPr>
      <w:b/>
    </w:rPr>
  </w:style>
  <w:style w:type="character" w:customStyle="1" w:styleId="Char1">
    <w:name w:val="正文首行缩进 Char"/>
    <w:link w:val="a9"/>
    <w:qFormat/>
    <w:rsid w:val="007E549C"/>
    <w:rPr>
      <w:kern w:val="2"/>
      <w:sz w:val="24"/>
      <w:szCs w:val="24"/>
    </w:rPr>
  </w:style>
  <w:style w:type="paragraph" w:customStyle="1" w:styleId="aff1">
    <w:name w:val="表格正文"/>
    <w:link w:val="CharChar"/>
    <w:qFormat/>
    <w:rsid w:val="007E549C"/>
    <w:rPr>
      <w:sz w:val="21"/>
    </w:rPr>
  </w:style>
  <w:style w:type="character" w:customStyle="1" w:styleId="Charb">
    <w:name w:val="正文文本缩进 Char"/>
    <w:qFormat/>
    <w:rsid w:val="007E549C"/>
    <w:rPr>
      <w:rFonts w:ascii="Times New Roman" w:hAnsi="Times New Roman"/>
      <w:kern w:val="2"/>
      <w:sz w:val="24"/>
      <w:szCs w:val="24"/>
    </w:rPr>
  </w:style>
  <w:style w:type="character" w:customStyle="1" w:styleId="Char10">
    <w:name w:val="正文文本缩进 Char1"/>
    <w:link w:val="ae"/>
    <w:qFormat/>
    <w:rsid w:val="007E549C"/>
    <w:rPr>
      <w:kern w:val="2"/>
      <w:sz w:val="21"/>
      <w:szCs w:val="24"/>
    </w:rPr>
  </w:style>
  <w:style w:type="character" w:customStyle="1" w:styleId="2Char0">
    <w:name w:val="正文首行缩进 2 Char"/>
    <w:link w:val="20"/>
    <w:qFormat/>
    <w:rsid w:val="007E549C"/>
    <w:rPr>
      <w:kern w:val="2"/>
      <w:sz w:val="21"/>
      <w:szCs w:val="24"/>
    </w:rPr>
  </w:style>
  <w:style w:type="paragraph" w:customStyle="1" w:styleId="aff2">
    <w:name w:val="表格文本居左"/>
    <w:basedOn w:val="a3"/>
    <w:link w:val="Charc"/>
    <w:qFormat/>
    <w:rsid w:val="007E549C"/>
    <w:pPr>
      <w:jc w:val="left"/>
    </w:pPr>
    <w:rPr>
      <w:lang w:val="zh-CN"/>
    </w:rPr>
  </w:style>
  <w:style w:type="paragraph" w:customStyle="1" w:styleId="aff3">
    <w:name w:val="正文（顶格）"/>
    <w:qFormat/>
    <w:rsid w:val="007E549C"/>
    <w:pPr>
      <w:spacing w:beforeLines="50" w:afterLines="50" w:line="400" w:lineRule="exact"/>
    </w:pPr>
    <w:rPr>
      <w:rFonts w:cs="宋体"/>
      <w:kern w:val="2"/>
      <w:sz w:val="24"/>
    </w:rPr>
  </w:style>
  <w:style w:type="paragraph" w:customStyle="1" w:styleId="0505">
    <w:name w:val="题注 + 段前: 0.5 行 段后: 0.5 行"/>
    <w:basedOn w:val="ac"/>
    <w:qFormat/>
    <w:rsid w:val="007E549C"/>
    <w:pPr>
      <w:spacing w:before="156" w:after="156"/>
    </w:pPr>
    <w:rPr>
      <w:rFonts w:ascii="Times New Roman" w:eastAsia="宋体" w:hAnsi="Times New Roman" w:cs="宋体"/>
      <w:bCs/>
      <w:sz w:val="18"/>
    </w:rPr>
  </w:style>
  <w:style w:type="paragraph" w:customStyle="1" w:styleId="aff4">
    <w:name w:val="标准正文"/>
    <w:basedOn w:val="a3"/>
    <w:qFormat/>
    <w:rsid w:val="007E549C"/>
    <w:pPr>
      <w:spacing w:line="360" w:lineRule="auto"/>
      <w:ind w:firstLineChars="200" w:firstLine="480"/>
    </w:pPr>
    <w:rPr>
      <w:rFonts w:cs="宋体"/>
      <w:sz w:val="24"/>
    </w:rPr>
  </w:style>
  <w:style w:type="character" w:customStyle="1" w:styleId="trans">
    <w:name w:val="trans"/>
    <w:basedOn w:val="a4"/>
    <w:qFormat/>
    <w:rsid w:val="007E549C"/>
  </w:style>
  <w:style w:type="paragraph" w:customStyle="1" w:styleId="TOC1">
    <w:name w:val="TOC 标题1"/>
    <w:basedOn w:val="1"/>
    <w:next w:val="a3"/>
    <w:uiPriority w:val="39"/>
    <w:unhideWhenUsed/>
    <w:qFormat/>
    <w:rsid w:val="007E549C"/>
    <w:pPr>
      <w:numPr>
        <w:numId w:val="0"/>
      </w:numPr>
      <w:spacing w:before="340" w:after="330" w:line="578" w:lineRule="auto"/>
      <w:outlineLvl w:val="9"/>
    </w:pPr>
    <w:rPr>
      <w:rFonts w:ascii="Calibri" w:eastAsia="宋体" w:hAnsi="Calibri"/>
      <w:sz w:val="44"/>
      <w:szCs w:val="44"/>
    </w:rPr>
  </w:style>
  <w:style w:type="paragraph" w:customStyle="1" w:styleId="zw">
    <w:name w:val="zw"/>
    <w:basedOn w:val="a3"/>
    <w:link w:val="zwChar"/>
    <w:qFormat/>
    <w:rsid w:val="007E549C"/>
    <w:pPr>
      <w:spacing w:line="360" w:lineRule="auto"/>
      <w:ind w:firstLineChars="200" w:firstLine="480"/>
    </w:pPr>
    <w:rPr>
      <w:rFonts w:ascii="Calibri" w:hAnsi="Calibri"/>
      <w:kern w:val="0"/>
      <w:sz w:val="24"/>
      <w:szCs w:val="20"/>
      <w:lang w:val="zh-CN"/>
    </w:rPr>
  </w:style>
  <w:style w:type="character" w:customStyle="1" w:styleId="zwChar">
    <w:name w:val="zw Char"/>
    <w:link w:val="zw"/>
    <w:qFormat/>
    <w:rsid w:val="007E549C"/>
    <w:rPr>
      <w:rFonts w:ascii="Calibri" w:hAnsi="Calibri"/>
      <w:sz w:val="24"/>
      <w:lang w:val="zh-CN" w:eastAsia="zh-CN"/>
    </w:rPr>
  </w:style>
  <w:style w:type="character" w:customStyle="1" w:styleId="t1">
    <w:name w:val="t1"/>
    <w:qFormat/>
    <w:rsid w:val="007E549C"/>
    <w:rPr>
      <w:color w:val="990000"/>
    </w:rPr>
  </w:style>
  <w:style w:type="paragraph" w:customStyle="1" w:styleId="41">
    <w:name w:val="正文居中 +加重 4号"/>
    <w:basedOn w:val="aa"/>
    <w:qFormat/>
    <w:rsid w:val="007E549C"/>
    <w:pPr>
      <w:spacing w:before="156" w:after="156"/>
      <w:ind w:firstLineChars="0" w:firstLine="0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ff5">
    <w:name w:val="表格文本居中 +加重"/>
    <w:basedOn w:val="a3"/>
    <w:link w:val="Chard"/>
    <w:qFormat/>
    <w:rsid w:val="007E549C"/>
    <w:pPr>
      <w:jc w:val="center"/>
    </w:pPr>
    <w:rPr>
      <w:b/>
      <w:kern w:val="0"/>
      <w:sz w:val="20"/>
      <w:lang w:val="zh-CN"/>
    </w:rPr>
  </w:style>
  <w:style w:type="character" w:customStyle="1" w:styleId="Chard">
    <w:name w:val="表格文本居中 +加重 Char"/>
    <w:link w:val="aff5"/>
    <w:qFormat/>
    <w:rsid w:val="007E549C"/>
    <w:rPr>
      <w:b/>
      <w:szCs w:val="24"/>
      <w:lang w:val="zh-CN" w:eastAsia="zh-CN"/>
    </w:rPr>
  </w:style>
  <w:style w:type="paragraph" w:customStyle="1" w:styleId="GreenBullet1">
    <w:name w:val="Green Bullet 1"/>
    <w:basedOn w:val="a3"/>
    <w:qFormat/>
    <w:rsid w:val="007E549C"/>
    <w:pPr>
      <w:widowControl/>
      <w:numPr>
        <w:numId w:val="7"/>
      </w:numPr>
      <w:spacing w:before="120"/>
      <w:jc w:val="left"/>
    </w:pPr>
    <w:rPr>
      <w:rFonts w:ascii="Arial" w:hAnsi="Arial" w:cs="Arial"/>
      <w:iCs/>
      <w:color w:val="008000"/>
      <w:kern w:val="0"/>
      <w:sz w:val="22"/>
      <w:lang w:val="en-GB" w:eastAsia="en-US"/>
    </w:rPr>
  </w:style>
  <w:style w:type="character" w:customStyle="1" w:styleId="Charc">
    <w:name w:val="表格文本居左 Char"/>
    <w:link w:val="aff2"/>
    <w:qFormat/>
    <w:locked/>
    <w:rsid w:val="007E549C"/>
    <w:rPr>
      <w:kern w:val="2"/>
      <w:sz w:val="21"/>
      <w:szCs w:val="24"/>
    </w:rPr>
  </w:style>
  <w:style w:type="paragraph" w:customStyle="1" w:styleId="31">
    <w:name w:val="样式3"/>
    <w:basedOn w:val="aff0"/>
    <w:link w:val="3Char0"/>
    <w:qFormat/>
    <w:rsid w:val="007E549C"/>
    <w:pPr>
      <w:spacing w:before="0" w:after="0"/>
      <w:jc w:val="both"/>
    </w:pPr>
    <w:rPr>
      <w:b w:val="0"/>
      <w:kern w:val="2"/>
      <w:sz w:val="24"/>
      <w:szCs w:val="24"/>
    </w:rPr>
  </w:style>
  <w:style w:type="character" w:customStyle="1" w:styleId="3Char0">
    <w:name w:val="样式3 Char"/>
    <w:link w:val="31"/>
    <w:qFormat/>
    <w:rsid w:val="007E549C"/>
    <w:rPr>
      <w:kern w:val="2"/>
      <w:sz w:val="24"/>
      <w:szCs w:val="24"/>
    </w:rPr>
  </w:style>
  <w:style w:type="character" w:customStyle="1" w:styleId="BodyTextChar1">
    <w:name w:val="Body Text Char1"/>
    <w:qFormat/>
    <w:locked/>
    <w:rsid w:val="007E549C"/>
    <w:rPr>
      <w:kern w:val="2"/>
      <w:sz w:val="24"/>
    </w:rPr>
  </w:style>
  <w:style w:type="character" w:customStyle="1" w:styleId="CharChar">
    <w:name w:val="表格正文 Char Char"/>
    <w:link w:val="aff1"/>
    <w:qFormat/>
    <w:locked/>
    <w:rsid w:val="007E549C"/>
    <w:rPr>
      <w:sz w:val="21"/>
      <w:lang w:bidi="ar-SA"/>
    </w:rPr>
  </w:style>
  <w:style w:type="paragraph" w:customStyle="1" w:styleId="aff6">
    <w:name w:val="表格文本居中"/>
    <w:basedOn w:val="a3"/>
    <w:qFormat/>
    <w:rsid w:val="007E549C"/>
    <w:pPr>
      <w:widowControl/>
      <w:jc w:val="center"/>
    </w:pPr>
    <w:rPr>
      <w:szCs w:val="20"/>
    </w:rPr>
  </w:style>
  <w:style w:type="character" w:customStyle="1" w:styleId="HTMLChar">
    <w:name w:val="HTML 预设格式 Char"/>
    <w:basedOn w:val="a4"/>
    <w:link w:val="HTML"/>
    <w:uiPriority w:val="99"/>
    <w:qFormat/>
    <w:rsid w:val="007E549C"/>
    <w:rPr>
      <w:rFonts w:ascii="宋体" w:hAnsi="宋体" w:cs="宋体"/>
      <w:sz w:val="24"/>
      <w:szCs w:val="24"/>
    </w:rPr>
  </w:style>
  <w:style w:type="paragraph" w:styleId="aff7">
    <w:name w:val="Revision"/>
    <w:hidden/>
    <w:uiPriority w:val="99"/>
    <w:semiHidden/>
    <w:rsid w:val="001A4564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1F8A50-4A8F-473C-8D6D-41A6EE8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13</Pages>
  <Words>1323</Words>
  <Characters>7542</Characters>
  <Application>Microsoft Office Word</Application>
  <DocSecurity>0</DocSecurity>
  <Lines>62</Lines>
  <Paragraphs>17</Paragraphs>
  <ScaleCrop>false</ScaleCrop>
  <Company>User</Company>
  <LinksUpToDate>false</LinksUpToDate>
  <CharactersWithSpaces>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国网SG186工程生产管理系统江西省电力公司实施方案</dc:title>
  <dc:creator>文华</dc:creator>
  <cp:lastModifiedBy>Administrator</cp:lastModifiedBy>
  <cp:revision>357</cp:revision>
  <dcterms:created xsi:type="dcterms:W3CDTF">2016-03-29T03:03:00Z</dcterms:created>
  <dcterms:modified xsi:type="dcterms:W3CDTF">2016-05-09T15:52:00Z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